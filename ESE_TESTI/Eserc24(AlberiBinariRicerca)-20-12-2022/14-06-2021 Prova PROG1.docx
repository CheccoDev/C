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8A9B698" w14:textId="59EA69FC" w:rsidR="005B6B08" w:rsidRPr="00494E6C" w:rsidRDefault="0059036E" w:rsidP="005B6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b/>
          <w:sz w:val="22"/>
          <w:szCs w:val="22"/>
          <w:lang w:val="it-IT"/>
        </w:rPr>
      </w:pPr>
      <w:bookmarkStart w:id="0" w:name="OLE_LINK1"/>
      <w:bookmarkStart w:id="1" w:name="OLE_LINK2"/>
      <w:r w:rsidRPr="00494E6C">
        <w:rPr>
          <w:rFonts w:ascii="Bookman Old Style" w:hAnsi="Bookman Old Style" w:cs="Arial"/>
          <w:b/>
          <w:sz w:val="22"/>
          <w:szCs w:val="22"/>
          <w:lang w:val="it-IT"/>
        </w:rPr>
        <w:t xml:space="preserve">PARTE PRATICA: </w:t>
      </w:r>
      <w:r w:rsidR="006655B4">
        <w:rPr>
          <w:rFonts w:ascii="Bookman Old Style" w:hAnsi="Bookman Old Style" w:cs="Arial"/>
          <w:b/>
          <w:sz w:val="22"/>
          <w:szCs w:val="22"/>
          <w:lang w:val="it-IT"/>
        </w:rPr>
        <w:t>16</w:t>
      </w:r>
      <w:r w:rsidRPr="00494E6C">
        <w:rPr>
          <w:rFonts w:ascii="Bookman Old Style" w:hAnsi="Bookman Old Style" w:cs="Arial"/>
          <w:b/>
          <w:sz w:val="22"/>
          <w:szCs w:val="22"/>
          <w:lang w:val="it-IT"/>
        </w:rPr>
        <w:t xml:space="preserve"> PUNTI – PUNTEGGIO MINIMO </w:t>
      </w:r>
      <w:r w:rsidR="00CC48CF" w:rsidRPr="00494E6C">
        <w:rPr>
          <w:rFonts w:ascii="Bookman Old Style" w:hAnsi="Bookman Old Style" w:cs="Arial"/>
          <w:b/>
          <w:sz w:val="22"/>
          <w:szCs w:val="22"/>
          <w:lang w:val="it-IT"/>
        </w:rPr>
        <w:t>6</w:t>
      </w:r>
      <w:r w:rsidR="005B6B08" w:rsidRPr="00494E6C">
        <w:rPr>
          <w:rFonts w:ascii="Bookman Old Style" w:hAnsi="Bookman Old Style" w:cs="Arial"/>
          <w:b/>
          <w:sz w:val="22"/>
          <w:szCs w:val="22"/>
          <w:lang w:val="it-IT"/>
        </w:rPr>
        <w:t xml:space="preserve"> PUNTI</w:t>
      </w:r>
    </w:p>
    <w:bookmarkEnd w:id="0"/>
    <w:bookmarkEnd w:id="1"/>
    <w:p w14:paraId="17278B33" w14:textId="16AF0F58" w:rsidR="00225CA2" w:rsidRPr="007A2726" w:rsidRDefault="00225CA2" w:rsidP="00225CA2">
      <w:pPr>
        <w:autoSpaceDE w:val="0"/>
        <w:autoSpaceDN w:val="0"/>
        <w:adjustRightInd w:val="0"/>
        <w:jc w:val="both"/>
        <w:rPr>
          <w:rFonts w:ascii="Bookman Old Style" w:eastAsia="Bookman Old Style" w:hAnsi="Bookman Old Style" w:cs="Bookman Old Style"/>
          <w:color w:val="000000"/>
          <w:lang w:val="it-IT"/>
        </w:rPr>
      </w:pPr>
      <w:r>
        <w:rPr>
          <w:rFonts w:ascii="Bookman Old Style" w:hAnsi="Bookman Old Style" w:cs="Arial"/>
          <w:b/>
          <w:noProof/>
          <w:sz w:val="22"/>
          <w:szCs w:val="22"/>
          <w:lang w:val="it-IT"/>
        </w:rPr>
        <w:t>[Cod-</w:t>
      </w:r>
      <w:r w:rsidRPr="001C2A18">
        <w:rPr>
          <w:rFonts w:ascii="Bookman Old Style" w:hAnsi="Bookman Old Style" w:cs="Arial"/>
          <w:b/>
          <w:noProof/>
          <w:sz w:val="22"/>
          <w:szCs w:val="22"/>
          <w:lang w:val="it-IT"/>
        </w:rPr>
        <w:t>punti</w:t>
      </w:r>
      <w:r w:rsidR="00DC294E">
        <w:rPr>
          <w:rFonts w:ascii="Bookman Old Style" w:hAnsi="Bookman Old Style" w:cs="Arial"/>
          <w:b/>
          <w:noProof/>
          <w:sz w:val="22"/>
          <w:szCs w:val="22"/>
          <w:lang w:val="it-IT"/>
        </w:rPr>
        <w:t xml:space="preserve"> 16</w:t>
      </w:r>
      <w:r w:rsidRPr="001C2A18">
        <w:rPr>
          <w:rFonts w:ascii="Bookman Old Style" w:hAnsi="Bookman Old Style" w:cs="Arial"/>
          <w:b/>
          <w:noProof/>
          <w:sz w:val="22"/>
          <w:szCs w:val="22"/>
          <w:lang w:val="it-IT"/>
        </w:rPr>
        <w:t>]</w:t>
      </w:r>
      <w:r w:rsidRPr="00EF2312">
        <w:rPr>
          <w:rFonts w:ascii="Bookman Old Style" w:hAnsi="Bookman Old Style" w:cs="Arial"/>
          <w:noProof/>
          <w:sz w:val="22"/>
          <w:szCs w:val="22"/>
          <w:lang w:val="it-IT"/>
        </w:rPr>
        <w:t xml:space="preserve"> </w:t>
      </w:r>
      <w:r w:rsidR="00CE1B6C" w:rsidRPr="00CE1B6C">
        <w:rPr>
          <w:rFonts w:ascii="Bookman Old Style" w:hAnsi="Bookman Old Style" w:cs="Arial"/>
          <w:b/>
          <w:noProof/>
          <w:sz w:val="22"/>
          <w:szCs w:val="22"/>
          <w:lang w:val="it-IT"/>
        </w:rPr>
        <w:t>[COD]</w:t>
      </w:r>
      <w:r w:rsidR="00CE1B6C">
        <w:rPr>
          <w:rFonts w:ascii="Bookman Old Style" w:hAnsi="Bookman Old Style" w:cs="Arial"/>
          <w:noProof/>
          <w:sz w:val="22"/>
          <w:szCs w:val="22"/>
          <w:lang w:val="it-IT"/>
        </w:rPr>
        <w:t xml:space="preserve"> </w:t>
      </w:r>
      <w:r>
        <w:rPr>
          <w:rFonts w:ascii="Bookman Old Style" w:hAnsi="Bookman Old Style" w:cs="Arial"/>
          <w:noProof/>
          <w:sz w:val="22"/>
          <w:szCs w:val="22"/>
          <w:lang w:val="it-IT"/>
        </w:rPr>
        <w:t>D</w:t>
      </w:r>
      <w:r w:rsidR="00AD2536">
        <w:rPr>
          <w:rFonts w:ascii="Bookman Old Style" w:hAnsi="Bookman Old Style" w:cs="Arial"/>
          <w:noProof/>
          <w:sz w:val="22"/>
          <w:szCs w:val="22"/>
          <w:lang w:val="it-IT"/>
        </w:rPr>
        <w:t>ate le seguenti strutture</w:t>
      </w:r>
      <w:r w:rsidR="00C639F4">
        <w:rPr>
          <w:rFonts w:ascii="Bookman Old Style" w:hAnsi="Bookman Old Style" w:cs="Arial"/>
          <w:noProof/>
          <w:sz w:val="22"/>
          <w:szCs w:val="22"/>
          <w:lang w:val="it-IT"/>
        </w:rPr>
        <w:t xml:space="preserve"> </w:t>
      </w:r>
    </w:p>
    <w:p w14:paraId="5EC452E9" w14:textId="191A11DF" w:rsidR="00CB4BFC" w:rsidRPr="008C7217" w:rsidRDefault="00CB4BFC" w:rsidP="00CB4BFC">
      <w:pPr>
        <w:suppressAutoHyphens w:val="0"/>
        <w:ind w:left="709" w:hanging="284"/>
        <w:jc w:val="both"/>
        <w:rPr>
          <w:rFonts w:ascii="Courier New" w:hAnsi="Courier New" w:cs="Courier New"/>
          <w:bCs/>
          <w:sz w:val="22"/>
          <w:szCs w:val="22"/>
          <w:lang w:val="it-IT"/>
        </w:rPr>
      </w:pPr>
      <w:r w:rsidRPr="008C7217">
        <w:rPr>
          <w:rFonts w:ascii="Courier New" w:hAnsi="Courier New" w:cs="Courier New"/>
          <w:bCs/>
          <w:sz w:val="22"/>
          <w:szCs w:val="22"/>
          <w:lang w:val="it-IT"/>
        </w:rPr>
        <w:t xml:space="preserve">typedef enum </w:t>
      </w:r>
      <w:r w:rsidRPr="008C7217">
        <w:rPr>
          <w:rFonts w:ascii="Courier New" w:hAnsi="Courier New" w:cs="Courier New"/>
          <w:b/>
          <w:bCs/>
          <w:sz w:val="22"/>
          <w:szCs w:val="22"/>
          <w:lang w:val="it-IT"/>
        </w:rPr>
        <w:t>T</w:t>
      </w:r>
      <w:r w:rsidR="008C7217">
        <w:rPr>
          <w:rFonts w:ascii="Courier New" w:hAnsi="Courier New" w:cs="Courier New"/>
          <w:b/>
          <w:bCs/>
          <w:sz w:val="22"/>
          <w:szCs w:val="22"/>
          <w:lang w:val="it-IT"/>
        </w:rPr>
        <w:t>ipo</w:t>
      </w:r>
      <w:r w:rsidR="00C639F4">
        <w:rPr>
          <w:rFonts w:ascii="Courier New" w:hAnsi="Courier New" w:cs="Courier New"/>
          <w:b/>
          <w:bCs/>
          <w:sz w:val="22"/>
          <w:szCs w:val="22"/>
          <w:lang w:val="it-IT"/>
        </w:rPr>
        <w:t>Intervento</w:t>
      </w:r>
      <w:r w:rsidRPr="008C7217">
        <w:rPr>
          <w:rFonts w:ascii="Courier New" w:hAnsi="Courier New" w:cs="Courier New"/>
          <w:bCs/>
          <w:sz w:val="22"/>
          <w:szCs w:val="22"/>
          <w:lang w:val="it-IT"/>
        </w:rPr>
        <w:t xml:space="preserve">{ </w:t>
      </w:r>
      <w:r w:rsidR="00C639F4">
        <w:rPr>
          <w:rFonts w:ascii="Courier New" w:hAnsi="Courier New" w:cs="Courier New"/>
          <w:bCs/>
          <w:sz w:val="22"/>
          <w:szCs w:val="22"/>
          <w:lang w:val="it-IT"/>
        </w:rPr>
        <w:t>ACQUA</w:t>
      </w:r>
      <w:r w:rsidRPr="008C7217">
        <w:rPr>
          <w:rFonts w:ascii="Courier New" w:hAnsi="Courier New" w:cs="Courier New"/>
          <w:bCs/>
          <w:sz w:val="22"/>
          <w:szCs w:val="22"/>
          <w:lang w:val="it-IT"/>
        </w:rPr>
        <w:t xml:space="preserve">, </w:t>
      </w:r>
      <w:r w:rsidR="00C639F4">
        <w:rPr>
          <w:rFonts w:ascii="Courier New" w:hAnsi="Courier New" w:cs="Courier New"/>
          <w:bCs/>
          <w:sz w:val="22"/>
          <w:szCs w:val="22"/>
          <w:lang w:val="it-IT"/>
        </w:rPr>
        <w:t>INCENDIO</w:t>
      </w:r>
      <w:r w:rsidRPr="008C7217">
        <w:rPr>
          <w:rFonts w:ascii="Courier New" w:hAnsi="Courier New" w:cs="Courier New"/>
          <w:bCs/>
          <w:sz w:val="22"/>
          <w:szCs w:val="22"/>
          <w:lang w:val="it-IT"/>
        </w:rPr>
        <w:t xml:space="preserve">, </w:t>
      </w:r>
      <w:r w:rsidR="00C639F4">
        <w:rPr>
          <w:rFonts w:ascii="Courier New" w:hAnsi="Courier New" w:cs="Courier New"/>
          <w:bCs/>
          <w:sz w:val="22"/>
          <w:szCs w:val="22"/>
          <w:lang w:val="it-IT"/>
        </w:rPr>
        <w:t>INCIDENTE</w:t>
      </w:r>
      <w:r w:rsidRPr="008C7217">
        <w:rPr>
          <w:rFonts w:ascii="Courier New" w:hAnsi="Courier New" w:cs="Courier New"/>
          <w:bCs/>
          <w:sz w:val="22"/>
          <w:szCs w:val="22"/>
          <w:lang w:val="it-IT"/>
        </w:rPr>
        <w:t xml:space="preserve"> } </w:t>
      </w:r>
      <w:r w:rsidR="00C639F4" w:rsidRPr="008C7217">
        <w:rPr>
          <w:rFonts w:ascii="Courier New" w:hAnsi="Courier New" w:cs="Courier New"/>
          <w:b/>
          <w:bCs/>
          <w:sz w:val="22"/>
          <w:szCs w:val="22"/>
          <w:lang w:val="it-IT"/>
        </w:rPr>
        <w:t>T</w:t>
      </w:r>
      <w:r w:rsidR="00C639F4">
        <w:rPr>
          <w:rFonts w:ascii="Courier New" w:hAnsi="Courier New" w:cs="Courier New"/>
          <w:b/>
          <w:bCs/>
          <w:sz w:val="22"/>
          <w:szCs w:val="22"/>
          <w:lang w:val="it-IT"/>
        </w:rPr>
        <w:t>ipoIntervento</w:t>
      </w:r>
      <w:r w:rsidRPr="008C7217">
        <w:rPr>
          <w:rFonts w:ascii="Courier New" w:hAnsi="Courier New" w:cs="Courier New"/>
          <w:bCs/>
          <w:sz w:val="22"/>
          <w:szCs w:val="22"/>
          <w:lang w:val="it-IT"/>
        </w:rPr>
        <w:t>;</w:t>
      </w:r>
    </w:p>
    <w:p w14:paraId="2CADA184" w14:textId="79BF9B1A" w:rsidR="00CB4BFC" w:rsidRPr="00CC1449" w:rsidRDefault="00CB4BFC" w:rsidP="00CB4BFC">
      <w:pPr>
        <w:suppressAutoHyphens w:val="0"/>
        <w:ind w:left="709" w:hanging="284"/>
        <w:jc w:val="both"/>
        <w:rPr>
          <w:rFonts w:ascii="Courier New" w:hAnsi="Courier New" w:cs="Courier New"/>
          <w:bCs/>
          <w:sz w:val="22"/>
          <w:szCs w:val="22"/>
        </w:rPr>
      </w:pPr>
      <w:r w:rsidRPr="00CC1449">
        <w:rPr>
          <w:rFonts w:ascii="Courier New" w:hAnsi="Courier New" w:cs="Courier New"/>
          <w:bCs/>
          <w:sz w:val="22"/>
          <w:szCs w:val="22"/>
        </w:rPr>
        <w:t xml:space="preserve">typedef struct </w:t>
      </w:r>
      <w:r w:rsidR="009D0480" w:rsidRPr="00777727">
        <w:rPr>
          <w:rFonts w:ascii="Courier New" w:hAnsi="Courier New" w:cs="Courier New"/>
          <w:b/>
          <w:bCs/>
          <w:sz w:val="22"/>
          <w:szCs w:val="22"/>
        </w:rPr>
        <w:t>T</w:t>
      </w:r>
      <w:r w:rsidR="00DF1B7E">
        <w:rPr>
          <w:rFonts w:ascii="Courier New" w:hAnsi="Courier New" w:cs="Courier New"/>
          <w:b/>
          <w:bCs/>
          <w:sz w:val="22"/>
          <w:szCs w:val="22"/>
        </w:rPr>
        <w:t>intervento</w:t>
      </w:r>
      <w:r w:rsidR="009D0480" w:rsidRPr="00777727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CC1449">
        <w:rPr>
          <w:rFonts w:ascii="Courier New" w:hAnsi="Courier New" w:cs="Courier New"/>
          <w:bCs/>
          <w:sz w:val="22"/>
          <w:szCs w:val="22"/>
        </w:rPr>
        <w:t>{</w:t>
      </w:r>
    </w:p>
    <w:p w14:paraId="1C1A1BDF" w14:textId="20C8D7C3" w:rsidR="00CB4BFC" w:rsidRPr="00CC1449" w:rsidRDefault="00CB4BFC" w:rsidP="00CB4BFC">
      <w:pPr>
        <w:suppressAutoHyphens w:val="0"/>
        <w:ind w:left="709" w:hanging="284"/>
        <w:jc w:val="both"/>
        <w:rPr>
          <w:rFonts w:ascii="Courier New" w:hAnsi="Courier New" w:cs="Courier New"/>
          <w:bCs/>
          <w:sz w:val="22"/>
          <w:szCs w:val="22"/>
        </w:rPr>
      </w:pPr>
      <w:r w:rsidRPr="00CC1449">
        <w:rPr>
          <w:rFonts w:ascii="Courier New" w:hAnsi="Courier New" w:cs="Courier New"/>
          <w:bCs/>
          <w:sz w:val="22"/>
          <w:szCs w:val="22"/>
        </w:rPr>
        <w:t xml:space="preserve">  </w:t>
      </w:r>
      <w:r>
        <w:rPr>
          <w:rFonts w:ascii="Courier New" w:hAnsi="Courier New" w:cs="Courier New"/>
          <w:b/>
          <w:bCs/>
          <w:sz w:val="22"/>
          <w:szCs w:val="22"/>
        </w:rPr>
        <w:t>char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="00C639F4">
        <w:rPr>
          <w:rFonts w:ascii="Courier New" w:hAnsi="Courier New" w:cs="Courier New"/>
          <w:bCs/>
          <w:sz w:val="22"/>
          <w:szCs w:val="22"/>
        </w:rPr>
        <w:t>localita</w:t>
      </w:r>
      <w:r>
        <w:rPr>
          <w:rFonts w:ascii="Courier New" w:hAnsi="Courier New" w:cs="Courier New"/>
          <w:bCs/>
          <w:sz w:val="22"/>
          <w:szCs w:val="22"/>
        </w:rPr>
        <w:t>[20</w:t>
      </w:r>
      <w:r w:rsidR="00C639F4">
        <w:rPr>
          <w:rFonts w:ascii="Courier New" w:hAnsi="Courier New" w:cs="Courier New"/>
          <w:bCs/>
          <w:sz w:val="22"/>
          <w:szCs w:val="22"/>
        </w:rPr>
        <w:t>]</w:t>
      </w:r>
      <w:r w:rsidRPr="00CC1449">
        <w:rPr>
          <w:rFonts w:ascii="Courier New" w:hAnsi="Courier New" w:cs="Courier New"/>
          <w:bCs/>
          <w:sz w:val="22"/>
          <w:szCs w:val="22"/>
        </w:rPr>
        <w:t>;</w:t>
      </w:r>
    </w:p>
    <w:p w14:paraId="30AC0877" w14:textId="5CE4619D" w:rsidR="00CB4BFC" w:rsidRPr="00C639F4" w:rsidRDefault="00CB4BFC" w:rsidP="00CB4BFC">
      <w:pPr>
        <w:suppressAutoHyphens w:val="0"/>
        <w:ind w:left="709" w:hanging="284"/>
        <w:jc w:val="both"/>
        <w:rPr>
          <w:rFonts w:ascii="Courier New" w:hAnsi="Courier New" w:cs="Courier New"/>
          <w:bCs/>
          <w:sz w:val="22"/>
          <w:szCs w:val="22"/>
        </w:rPr>
      </w:pPr>
      <w:r w:rsidRPr="00777727">
        <w:rPr>
          <w:rFonts w:ascii="Courier New" w:hAnsi="Courier New" w:cs="Courier New"/>
          <w:bCs/>
          <w:sz w:val="22"/>
          <w:szCs w:val="22"/>
        </w:rPr>
        <w:t xml:space="preserve">  </w:t>
      </w:r>
      <w:r w:rsidR="00C639F4" w:rsidRPr="00C639F4">
        <w:rPr>
          <w:rFonts w:ascii="Courier New" w:hAnsi="Courier New" w:cs="Courier New"/>
          <w:b/>
          <w:bCs/>
          <w:sz w:val="22"/>
          <w:szCs w:val="22"/>
        </w:rPr>
        <w:t>unsigned</w:t>
      </w:r>
      <w:r w:rsidR="00C639F4">
        <w:rPr>
          <w:rFonts w:ascii="Courier New" w:hAnsi="Courier New" w:cs="Courier New"/>
          <w:bCs/>
          <w:sz w:val="22"/>
          <w:szCs w:val="22"/>
        </w:rPr>
        <w:t xml:space="preserve"> </w:t>
      </w:r>
      <w:r w:rsidRPr="00C639F4">
        <w:rPr>
          <w:rFonts w:ascii="Courier New" w:hAnsi="Courier New" w:cs="Courier New"/>
          <w:b/>
          <w:bCs/>
          <w:sz w:val="22"/>
          <w:szCs w:val="22"/>
        </w:rPr>
        <w:t>int</w:t>
      </w:r>
      <w:r w:rsidRPr="00C639F4">
        <w:rPr>
          <w:rFonts w:ascii="Courier New" w:hAnsi="Courier New" w:cs="Courier New"/>
          <w:bCs/>
          <w:sz w:val="22"/>
          <w:szCs w:val="22"/>
        </w:rPr>
        <w:t xml:space="preserve"> </w:t>
      </w:r>
      <w:r w:rsidR="00C639F4" w:rsidRPr="00C639F4">
        <w:rPr>
          <w:rFonts w:ascii="Courier New" w:hAnsi="Courier New" w:cs="Courier New"/>
          <w:bCs/>
          <w:sz w:val="22"/>
          <w:szCs w:val="22"/>
        </w:rPr>
        <w:t>level</w:t>
      </w:r>
      <w:r w:rsidRPr="00C639F4">
        <w:rPr>
          <w:rFonts w:ascii="Courier New" w:hAnsi="Courier New" w:cs="Courier New"/>
          <w:bCs/>
          <w:sz w:val="22"/>
          <w:szCs w:val="22"/>
        </w:rPr>
        <w:t>;</w:t>
      </w:r>
    </w:p>
    <w:p w14:paraId="52CD7786" w14:textId="069255FC" w:rsidR="00CB4BFC" w:rsidRPr="00C639F4" w:rsidRDefault="00CB4BFC" w:rsidP="00CB4BFC">
      <w:pPr>
        <w:suppressAutoHyphens w:val="0"/>
        <w:ind w:left="709" w:hanging="284"/>
        <w:jc w:val="both"/>
        <w:rPr>
          <w:rFonts w:ascii="Courier New" w:hAnsi="Courier New" w:cs="Courier New"/>
          <w:bCs/>
          <w:sz w:val="22"/>
          <w:szCs w:val="22"/>
        </w:rPr>
      </w:pPr>
      <w:r w:rsidRPr="00C639F4">
        <w:rPr>
          <w:rFonts w:ascii="Courier New" w:hAnsi="Courier New" w:cs="Courier New"/>
          <w:bCs/>
          <w:sz w:val="22"/>
          <w:szCs w:val="22"/>
        </w:rPr>
        <w:t xml:space="preserve">  </w:t>
      </w:r>
      <w:r w:rsidR="00C639F4" w:rsidRPr="00C639F4">
        <w:rPr>
          <w:rFonts w:ascii="Courier New" w:hAnsi="Courier New" w:cs="Courier New"/>
          <w:b/>
          <w:bCs/>
          <w:sz w:val="22"/>
          <w:szCs w:val="22"/>
        </w:rPr>
        <w:t>TipoIntervento</w:t>
      </w:r>
      <w:r w:rsidR="00C639F4" w:rsidRPr="00C639F4">
        <w:rPr>
          <w:rFonts w:ascii="Courier New" w:hAnsi="Courier New" w:cs="Courier New"/>
          <w:bCs/>
          <w:sz w:val="22"/>
          <w:szCs w:val="22"/>
        </w:rPr>
        <w:t xml:space="preserve"> </w:t>
      </w:r>
      <w:r w:rsidR="009D0480" w:rsidRPr="00C639F4">
        <w:rPr>
          <w:rFonts w:ascii="Courier New" w:hAnsi="Courier New" w:cs="Courier New"/>
          <w:bCs/>
          <w:sz w:val="22"/>
          <w:szCs w:val="22"/>
        </w:rPr>
        <w:t>t</w:t>
      </w:r>
      <w:r w:rsidR="00C639F4" w:rsidRPr="00C639F4">
        <w:rPr>
          <w:rFonts w:ascii="Courier New" w:hAnsi="Courier New" w:cs="Courier New"/>
          <w:bCs/>
          <w:sz w:val="22"/>
          <w:szCs w:val="22"/>
        </w:rPr>
        <w:t>i</w:t>
      </w:r>
      <w:r w:rsidRPr="00C639F4">
        <w:rPr>
          <w:rFonts w:ascii="Courier New" w:hAnsi="Courier New" w:cs="Courier New"/>
          <w:bCs/>
          <w:sz w:val="22"/>
          <w:szCs w:val="22"/>
        </w:rPr>
        <w:t>;</w:t>
      </w:r>
    </w:p>
    <w:p w14:paraId="2F6F35A9" w14:textId="08329A53" w:rsidR="00CB4BFC" w:rsidRPr="00CB0B21" w:rsidRDefault="00CB4BFC" w:rsidP="00CB4BFC">
      <w:pPr>
        <w:suppressAutoHyphens w:val="0"/>
        <w:ind w:left="709" w:hanging="284"/>
        <w:jc w:val="both"/>
        <w:rPr>
          <w:rFonts w:ascii="Courier New" w:hAnsi="Courier New" w:cs="Courier New"/>
          <w:bCs/>
          <w:sz w:val="22"/>
          <w:szCs w:val="22"/>
          <w:lang w:val="it-IT"/>
        </w:rPr>
      </w:pPr>
      <w:r w:rsidRPr="00D173AA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r w:rsidR="00C70D24">
        <w:rPr>
          <w:rFonts w:ascii="Courier New" w:hAnsi="Courier New" w:cs="Courier New"/>
          <w:b/>
          <w:bCs/>
          <w:sz w:val="22"/>
          <w:szCs w:val="22"/>
          <w:lang w:val="it-IT"/>
        </w:rPr>
        <w:t>Tintervento</w:t>
      </w:r>
      <w:r w:rsidR="004157A5" w:rsidRPr="00D173AA">
        <w:rPr>
          <w:rFonts w:ascii="Courier New" w:hAnsi="Courier New" w:cs="Courier New"/>
          <w:b/>
          <w:bCs/>
          <w:sz w:val="22"/>
          <w:szCs w:val="22"/>
          <w:lang w:val="it-IT"/>
        </w:rPr>
        <w:t xml:space="preserve"> </w:t>
      </w:r>
      <w:r w:rsidRPr="00004A84">
        <w:rPr>
          <w:rFonts w:ascii="Courier New" w:hAnsi="Courier New" w:cs="Courier New"/>
          <w:b/>
          <w:bCs/>
          <w:sz w:val="22"/>
          <w:szCs w:val="22"/>
          <w:lang w:val="it-IT"/>
        </w:rPr>
        <w:t>()</w:t>
      </w:r>
      <w:r>
        <w:rPr>
          <w:rFonts w:ascii="Courier New" w:hAnsi="Courier New" w:cs="Courier New"/>
          <w:bCs/>
          <w:sz w:val="22"/>
          <w:szCs w:val="22"/>
          <w:lang w:val="it-IT"/>
        </w:rPr>
        <w:t xml:space="preserve">  { </w:t>
      </w:r>
      <w:r w:rsidRPr="00FA150A">
        <w:rPr>
          <w:rFonts w:ascii="Courier New" w:hAnsi="Courier New" w:cs="Courier New"/>
          <w:bCs/>
          <w:sz w:val="22"/>
          <w:szCs w:val="22"/>
          <w:lang w:val="it-IT"/>
        </w:rPr>
        <w:t xml:space="preserve">/* </w:t>
      </w:r>
      <w:r>
        <w:rPr>
          <w:rFonts w:ascii="Courier New" w:hAnsi="Courier New" w:cs="Courier New"/>
          <w:bCs/>
          <w:sz w:val="22"/>
          <w:szCs w:val="22"/>
          <w:lang w:val="it-IT"/>
        </w:rPr>
        <w:t>da implementare</w:t>
      </w:r>
      <w:r w:rsidRPr="00FA150A">
        <w:rPr>
          <w:rFonts w:ascii="Courier New" w:hAnsi="Courier New" w:cs="Courier New"/>
          <w:bCs/>
          <w:sz w:val="22"/>
          <w:szCs w:val="22"/>
          <w:lang w:val="it-IT"/>
        </w:rPr>
        <w:t xml:space="preserve"> */</w:t>
      </w:r>
      <w:r>
        <w:rPr>
          <w:rFonts w:ascii="Courier New" w:hAnsi="Courier New" w:cs="Courier New"/>
          <w:b/>
          <w:bCs/>
          <w:sz w:val="22"/>
          <w:szCs w:val="22"/>
          <w:lang w:val="it-IT"/>
        </w:rPr>
        <w:t xml:space="preserve"> </w:t>
      </w:r>
      <w:r w:rsidRPr="00DA2637">
        <w:rPr>
          <w:rFonts w:ascii="Courier New" w:hAnsi="Courier New" w:cs="Courier New"/>
          <w:bCs/>
          <w:sz w:val="22"/>
          <w:szCs w:val="22"/>
          <w:lang w:val="it-IT"/>
        </w:rPr>
        <w:t>}</w:t>
      </w:r>
    </w:p>
    <w:p w14:paraId="586A5009" w14:textId="1EF4DF58" w:rsidR="00CB4BFC" w:rsidRDefault="00CB4BFC" w:rsidP="00CB4BFC">
      <w:pPr>
        <w:suppressAutoHyphens w:val="0"/>
        <w:ind w:left="709" w:hanging="284"/>
        <w:jc w:val="both"/>
        <w:rPr>
          <w:rFonts w:ascii="Courier New" w:hAnsi="Courier New" w:cs="Courier New"/>
          <w:bCs/>
          <w:sz w:val="22"/>
          <w:szCs w:val="22"/>
          <w:lang w:val="it-IT"/>
        </w:rPr>
      </w:pPr>
      <w:r>
        <w:rPr>
          <w:rFonts w:ascii="Courier New" w:hAnsi="Courier New" w:cs="Courier New"/>
          <w:b/>
          <w:bCs/>
          <w:sz w:val="22"/>
          <w:szCs w:val="22"/>
          <w:lang w:val="it-IT"/>
        </w:rPr>
        <w:t xml:space="preserve">  void stampa</w:t>
      </w:r>
      <w:r w:rsidRPr="00004A84">
        <w:rPr>
          <w:rFonts w:ascii="Courier New" w:hAnsi="Courier New" w:cs="Courier New"/>
          <w:b/>
          <w:bCs/>
          <w:sz w:val="22"/>
          <w:szCs w:val="22"/>
          <w:lang w:val="it-IT"/>
        </w:rPr>
        <w:t>()</w:t>
      </w:r>
      <w:r>
        <w:rPr>
          <w:rFonts w:ascii="Courier New" w:hAnsi="Courier New" w:cs="Courier New"/>
          <w:bCs/>
          <w:sz w:val="22"/>
          <w:szCs w:val="22"/>
          <w:lang w:val="it-IT"/>
        </w:rPr>
        <w:t xml:space="preserve"> { </w:t>
      </w:r>
      <w:r w:rsidRPr="00FA150A">
        <w:rPr>
          <w:rFonts w:ascii="Courier New" w:hAnsi="Courier New" w:cs="Courier New"/>
          <w:bCs/>
          <w:sz w:val="22"/>
          <w:szCs w:val="22"/>
          <w:lang w:val="it-IT"/>
        </w:rPr>
        <w:t xml:space="preserve">/* </w:t>
      </w:r>
      <w:r>
        <w:rPr>
          <w:rFonts w:ascii="Courier New" w:hAnsi="Courier New" w:cs="Courier New"/>
          <w:bCs/>
          <w:sz w:val="22"/>
          <w:szCs w:val="22"/>
          <w:lang w:val="it-IT"/>
        </w:rPr>
        <w:t>da implementare</w:t>
      </w:r>
      <w:r w:rsidRPr="00FA150A">
        <w:rPr>
          <w:rFonts w:ascii="Courier New" w:hAnsi="Courier New" w:cs="Courier New"/>
          <w:bCs/>
          <w:sz w:val="22"/>
          <w:szCs w:val="22"/>
          <w:lang w:val="it-IT"/>
        </w:rPr>
        <w:t xml:space="preserve"> </w:t>
      </w:r>
      <w:r w:rsidRPr="00EE0BB9">
        <w:rPr>
          <w:rFonts w:ascii="Courier New" w:hAnsi="Courier New" w:cs="Courier New"/>
          <w:bCs/>
          <w:sz w:val="22"/>
          <w:szCs w:val="22"/>
          <w:lang w:val="it-IT"/>
        </w:rPr>
        <w:sym w:font="Wingdings" w:char="F0E0"/>
      </w:r>
      <w:r>
        <w:rPr>
          <w:rFonts w:ascii="Courier New" w:hAnsi="Courier New" w:cs="Courier New"/>
          <w:bCs/>
          <w:sz w:val="22"/>
          <w:szCs w:val="22"/>
          <w:lang w:val="it-IT"/>
        </w:rPr>
        <w:t xml:space="preserve"> formato: vedi punto E </w:t>
      </w:r>
      <w:r w:rsidRPr="00FA150A">
        <w:rPr>
          <w:rFonts w:ascii="Courier New" w:hAnsi="Courier New" w:cs="Courier New"/>
          <w:bCs/>
          <w:sz w:val="22"/>
          <w:szCs w:val="22"/>
          <w:lang w:val="it-IT"/>
        </w:rPr>
        <w:t>*/</w:t>
      </w:r>
      <w:r>
        <w:rPr>
          <w:rFonts w:ascii="Courier New" w:hAnsi="Courier New" w:cs="Courier New"/>
          <w:bCs/>
          <w:sz w:val="22"/>
          <w:szCs w:val="22"/>
          <w:lang w:val="it-IT"/>
        </w:rPr>
        <w:t xml:space="preserve"> }</w:t>
      </w:r>
    </w:p>
    <w:p w14:paraId="018D5997" w14:textId="3070B916" w:rsidR="00CB4BFC" w:rsidRPr="009D0480" w:rsidRDefault="00CB4BFC" w:rsidP="00CB4BFC">
      <w:pPr>
        <w:suppressAutoHyphens w:val="0"/>
        <w:ind w:left="709" w:hanging="284"/>
        <w:jc w:val="both"/>
        <w:rPr>
          <w:rFonts w:ascii="Courier New" w:hAnsi="Courier New" w:cs="Courier New"/>
          <w:bCs/>
          <w:sz w:val="22"/>
          <w:szCs w:val="22"/>
          <w:lang w:val="it-IT"/>
        </w:rPr>
      </w:pPr>
      <w:r w:rsidRPr="009D0480">
        <w:rPr>
          <w:rFonts w:ascii="Courier New" w:hAnsi="Courier New" w:cs="Courier New"/>
          <w:bCs/>
          <w:sz w:val="22"/>
          <w:szCs w:val="22"/>
          <w:lang w:val="it-IT"/>
        </w:rPr>
        <w:t>}</w:t>
      </w:r>
      <w:r w:rsidR="009D0480" w:rsidRPr="009D0480">
        <w:rPr>
          <w:rFonts w:ascii="Courier New" w:hAnsi="Courier New" w:cs="Courier New"/>
          <w:b/>
          <w:bCs/>
          <w:sz w:val="22"/>
          <w:szCs w:val="22"/>
          <w:lang w:val="it-IT"/>
        </w:rPr>
        <w:t xml:space="preserve"> </w:t>
      </w:r>
      <w:r w:rsidR="00DF1B7E" w:rsidRPr="00D173AA">
        <w:rPr>
          <w:rFonts w:ascii="Courier New" w:hAnsi="Courier New" w:cs="Courier New"/>
          <w:b/>
          <w:bCs/>
          <w:sz w:val="22"/>
          <w:szCs w:val="22"/>
          <w:lang w:val="it-IT"/>
        </w:rPr>
        <w:t>Tintervento</w:t>
      </w:r>
      <w:r w:rsidRPr="009D0480">
        <w:rPr>
          <w:rFonts w:ascii="Courier New" w:hAnsi="Courier New" w:cs="Courier New"/>
          <w:bCs/>
          <w:sz w:val="22"/>
          <w:szCs w:val="22"/>
          <w:lang w:val="it-IT"/>
        </w:rPr>
        <w:t>;</w:t>
      </w:r>
    </w:p>
    <w:p w14:paraId="26B2B40C" w14:textId="480B5C50" w:rsidR="00CB4BFC" w:rsidRPr="009D0480" w:rsidRDefault="00CB4BFC" w:rsidP="00CB4BFC">
      <w:pPr>
        <w:suppressAutoHyphens w:val="0"/>
        <w:ind w:left="709" w:hanging="284"/>
        <w:jc w:val="both"/>
        <w:rPr>
          <w:rFonts w:ascii="Courier New" w:hAnsi="Courier New" w:cs="Courier New"/>
          <w:bCs/>
          <w:sz w:val="22"/>
          <w:szCs w:val="22"/>
          <w:lang w:val="it-IT"/>
        </w:rPr>
      </w:pPr>
      <w:r w:rsidRPr="009D0480">
        <w:rPr>
          <w:rFonts w:ascii="Courier New" w:hAnsi="Courier New" w:cs="Courier New"/>
          <w:bCs/>
          <w:sz w:val="22"/>
          <w:szCs w:val="22"/>
          <w:lang w:val="it-IT"/>
        </w:rPr>
        <w:t xml:space="preserve">typedef struct </w:t>
      </w:r>
      <w:r w:rsidRPr="009D0480">
        <w:rPr>
          <w:rFonts w:ascii="Courier New" w:hAnsi="Courier New" w:cs="Courier New"/>
          <w:b/>
          <w:bCs/>
          <w:sz w:val="22"/>
          <w:szCs w:val="22"/>
          <w:lang w:val="it-IT"/>
        </w:rPr>
        <w:t>T</w:t>
      </w:r>
      <w:r w:rsidR="00C639F4">
        <w:rPr>
          <w:rFonts w:ascii="Courier New" w:hAnsi="Courier New" w:cs="Courier New"/>
          <w:b/>
          <w:bCs/>
          <w:sz w:val="22"/>
          <w:szCs w:val="22"/>
          <w:lang w:val="it-IT"/>
        </w:rPr>
        <w:t>InterventiVF</w:t>
      </w:r>
      <w:r w:rsidR="008A59A6">
        <w:rPr>
          <w:rFonts w:ascii="Courier New" w:hAnsi="Courier New" w:cs="Courier New"/>
          <w:bCs/>
          <w:sz w:val="22"/>
          <w:szCs w:val="22"/>
          <w:lang w:val="it-IT"/>
        </w:rPr>
        <w:t xml:space="preserve">{ </w:t>
      </w:r>
      <w:r w:rsidRPr="009D0480">
        <w:rPr>
          <w:rFonts w:ascii="Courier New" w:hAnsi="Courier New" w:cs="Courier New"/>
          <w:bCs/>
          <w:sz w:val="22"/>
          <w:szCs w:val="22"/>
          <w:lang w:val="it-IT"/>
        </w:rPr>
        <w:t>//elemento base di lista</w:t>
      </w:r>
      <w:r w:rsidR="00C639F4">
        <w:rPr>
          <w:rFonts w:ascii="Courier New" w:hAnsi="Courier New" w:cs="Courier New"/>
          <w:bCs/>
          <w:sz w:val="22"/>
          <w:szCs w:val="22"/>
          <w:lang w:val="it-IT"/>
        </w:rPr>
        <w:t xml:space="preserve"> LIFO</w:t>
      </w:r>
    </w:p>
    <w:p w14:paraId="30B2010F" w14:textId="74E80268" w:rsidR="00CB4BFC" w:rsidRPr="009D0480" w:rsidRDefault="00CB4BFC" w:rsidP="00CB4BFC">
      <w:pPr>
        <w:suppressAutoHyphens w:val="0"/>
        <w:ind w:left="709" w:hanging="284"/>
        <w:jc w:val="both"/>
        <w:rPr>
          <w:rFonts w:ascii="Courier New" w:hAnsi="Courier New" w:cs="Courier New"/>
          <w:bCs/>
          <w:sz w:val="22"/>
          <w:szCs w:val="22"/>
          <w:lang w:val="it-IT"/>
        </w:rPr>
      </w:pPr>
      <w:r w:rsidRPr="009D0480">
        <w:rPr>
          <w:rFonts w:ascii="Courier New" w:hAnsi="Courier New" w:cs="Courier New"/>
          <w:bCs/>
          <w:sz w:val="22"/>
          <w:szCs w:val="22"/>
          <w:lang w:val="it-IT"/>
        </w:rPr>
        <w:t xml:space="preserve">  </w:t>
      </w:r>
      <w:r w:rsidR="00DF1B7E" w:rsidRPr="00D173AA">
        <w:rPr>
          <w:rFonts w:ascii="Courier New" w:hAnsi="Courier New" w:cs="Courier New"/>
          <w:b/>
          <w:bCs/>
          <w:sz w:val="22"/>
          <w:szCs w:val="22"/>
          <w:lang w:val="it-IT"/>
        </w:rPr>
        <w:t xml:space="preserve">Tintervento </w:t>
      </w:r>
      <w:r w:rsidR="00DF1B7E">
        <w:rPr>
          <w:rFonts w:ascii="Courier New" w:hAnsi="Courier New" w:cs="Courier New"/>
          <w:bCs/>
          <w:sz w:val="22"/>
          <w:szCs w:val="22"/>
          <w:lang w:val="it-IT"/>
        </w:rPr>
        <w:t>intervento</w:t>
      </w:r>
      <w:r w:rsidRPr="009D0480">
        <w:rPr>
          <w:rFonts w:ascii="Courier New" w:hAnsi="Courier New" w:cs="Courier New"/>
          <w:bCs/>
          <w:sz w:val="22"/>
          <w:szCs w:val="22"/>
          <w:lang w:val="it-IT"/>
        </w:rPr>
        <w:t>;</w:t>
      </w:r>
    </w:p>
    <w:p w14:paraId="37DF737B" w14:textId="30D86FF2" w:rsidR="00CB4BFC" w:rsidRPr="009D0480" w:rsidRDefault="00CB4BFC" w:rsidP="00CB4BFC">
      <w:pPr>
        <w:suppressAutoHyphens w:val="0"/>
        <w:ind w:left="709" w:hanging="284"/>
        <w:jc w:val="both"/>
        <w:rPr>
          <w:rFonts w:ascii="Courier New" w:hAnsi="Courier New" w:cs="Courier New"/>
          <w:bCs/>
          <w:sz w:val="22"/>
          <w:szCs w:val="22"/>
          <w:lang w:val="it-IT"/>
        </w:rPr>
      </w:pPr>
      <w:r w:rsidRPr="009D0480">
        <w:rPr>
          <w:rFonts w:ascii="Courier New" w:hAnsi="Courier New" w:cs="Courier New"/>
          <w:bCs/>
          <w:sz w:val="22"/>
          <w:szCs w:val="22"/>
          <w:lang w:val="it-IT"/>
        </w:rPr>
        <w:t xml:space="preserve">  </w:t>
      </w:r>
      <w:r w:rsidR="004157A5" w:rsidRPr="009D0480">
        <w:rPr>
          <w:rFonts w:ascii="Courier New" w:hAnsi="Courier New" w:cs="Courier New"/>
          <w:b/>
          <w:bCs/>
          <w:sz w:val="22"/>
          <w:szCs w:val="22"/>
          <w:lang w:val="it-IT"/>
        </w:rPr>
        <w:t>T</w:t>
      </w:r>
      <w:r w:rsidR="004157A5">
        <w:rPr>
          <w:rFonts w:ascii="Courier New" w:hAnsi="Courier New" w:cs="Courier New"/>
          <w:b/>
          <w:bCs/>
          <w:sz w:val="22"/>
          <w:szCs w:val="22"/>
          <w:lang w:val="it-IT"/>
        </w:rPr>
        <w:t>InterventiVF</w:t>
      </w:r>
      <w:r w:rsidR="004157A5" w:rsidRPr="009D0480">
        <w:rPr>
          <w:rFonts w:ascii="Courier New" w:hAnsi="Courier New" w:cs="Courier New"/>
          <w:bCs/>
          <w:sz w:val="22"/>
          <w:szCs w:val="22"/>
          <w:lang w:val="it-IT"/>
        </w:rPr>
        <w:t xml:space="preserve"> </w:t>
      </w:r>
      <w:r w:rsidRPr="009D0480">
        <w:rPr>
          <w:rFonts w:ascii="Courier New" w:hAnsi="Courier New" w:cs="Courier New"/>
          <w:bCs/>
          <w:sz w:val="22"/>
          <w:szCs w:val="22"/>
          <w:lang w:val="it-IT"/>
        </w:rPr>
        <w:t>*next;</w:t>
      </w:r>
    </w:p>
    <w:p w14:paraId="125DFB68" w14:textId="52DDB81C" w:rsidR="00CB4BFC" w:rsidRDefault="00CB4BFC" w:rsidP="00CB4BFC">
      <w:pPr>
        <w:suppressAutoHyphens w:val="0"/>
        <w:ind w:left="709" w:hanging="284"/>
        <w:jc w:val="both"/>
        <w:rPr>
          <w:rFonts w:ascii="Courier New" w:hAnsi="Courier New" w:cs="Courier New"/>
          <w:bCs/>
          <w:sz w:val="22"/>
          <w:szCs w:val="22"/>
          <w:lang w:val="it-IT"/>
        </w:rPr>
      </w:pPr>
      <w:r w:rsidRPr="009D0480">
        <w:rPr>
          <w:rFonts w:ascii="Courier New" w:hAnsi="Courier New" w:cs="Courier New"/>
          <w:bCs/>
          <w:sz w:val="22"/>
          <w:szCs w:val="22"/>
          <w:lang w:val="it-IT"/>
        </w:rPr>
        <w:t xml:space="preserve">  </w:t>
      </w:r>
      <w:r w:rsidR="004157A5" w:rsidRPr="009D0480">
        <w:rPr>
          <w:rFonts w:ascii="Courier New" w:hAnsi="Courier New" w:cs="Courier New"/>
          <w:b/>
          <w:bCs/>
          <w:sz w:val="22"/>
          <w:szCs w:val="22"/>
          <w:lang w:val="it-IT"/>
        </w:rPr>
        <w:t>T</w:t>
      </w:r>
      <w:r w:rsidR="004157A5">
        <w:rPr>
          <w:rFonts w:ascii="Courier New" w:hAnsi="Courier New" w:cs="Courier New"/>
          <w:b/>
          <w:bCs/>
          <w:sz w:val="22"/>
          <w:szCs w:val="22"/>
          <w:lang w:val="it-IT"/>
        </w:rPr>
        <w:t>InterventiVF</w:t>
      </w:r>
      <w:r w:rsidR="004157A5">
        <w:rPr>
          <w:rFonts w:ascii="Courier New" w:hAnsi="Courier New" w:cs="Courier New"/>
          <w:bCs/>
          <w:sz w:val="22"/>
          <w:szCs w:val="22"/>
          <w:lang w:val="it-IT"/>
        </w:rPr>
        <w:t xml:space="preserve"> </w:t>
      </w:r>
      <w:r>
        <w:rPr>
          <w:rFonts w:ascii="Courier New" w:hAnsi="Courier New" w:cs="Courier New"/>
          <w:bCs/>
          <w:sz w:val="22"/>
          <w:szCs w:val="22"/>
          <w:lang w:val="it-IT"/>
        </w:rPr>
        <w:t xml:space="preserve">() { </w:t>
      </w:r>
      <w:r w:rsidRPr="00FA150A">
        <w:rPr>
          <w:rFonts w:ascii="Courier New" w:hAnsi="Courier New" w:cs="Courier New"/>
          <w:bCs/>
          <w:sz w:val="22"/>
          <w:szCs w:val="22"/>
          <w:lang w:val="it-IT"/>
        </w:rPr>
        <w:t xml:space="preserve">/* </w:t>
      </w:r>
      <w:r>
        <w:rPr>
          <w:rFonts w:ascii="Courier New" w:hAnsi="Courier New" w:cs="Courier New"/>
          <w:bCs/>
          <w:sz w:val="22"/>
          <w:szCs w:val="22"/>
          <w:lang w:val="it-IT"/>
        </w:rPr>
        <w:t>da implementare</w:t>
      </w:r>
      <w:r w:rsidRPr="00FA150A">
        <w:rPr>
          <w:rFonts w:ascii="Courier New" w:hAnsi="Courier New" w:cs="Courier New"/>
          <w:bCs/>
          <w:sz w:val="22"/>
          <w:szCs w:val="22"/>
          <w:lang w:val="it-IT"/>
        </w:rPr>
        <w:t xml:space="preserve"> */</w:t>
      </w:r>
      <w:r>
        <w:rPr>
          <w:rFonts w:ascii="Courier New" w:hAnsi="Courier New" w:cs="Courier New"/>
          <w:b/>
          <w:bCs/>
          <w:sz w:val="22"/>
          <w:szCs w:val="22"/>
          <w:lang w:val="it-IT"/>
        </w:rPr>
        <w:t xml:space="preserve"> </w:t>
      </w:r>
      <w:r w:rsidRPr="00DA2637">
        <w:rPr>
          <w:rFonts w:ascii="Courier New" w:hAnsi="Courier New" w:cs="Courier New"/>
          <w:bCs/>
          <w:sz w:val="22"/>
          <w:szCs w:val="22"/>
          <w:lang w:val="it-IT"/>
        </w:rPr>
        <w:t>}</w:t>
      </w:r>
    </w:p>
    <w:p w14:paraId="3A828C1D" w14:textId="162E1704" w:rsidR="00CB4BFC" w:rsidRPr="00C2725D" w:rsidRDefault="00CB4BFC" w:rsidP="00CB4BFC">
      <w:pPr>
        <w:suppressAutoHyphens w:val="0"/>
        <w:ind w:left="709" w:hanging="284"/>
        <w:jc w:val="both"/>
        <w:rPr>
          <w:rFonts w:ascii="Courier New" w:hAnsi="Courier New" w:cs="Courier New"/>
          <w:bCs/>
          <w:sz w:val="22"/>
          <w:szCs w:val="22"/>
          <w:lang w:val="it-IT"/>
        </w:rPr>
      </w:pPr>
      <w:r w:rsidRPr="00C2725D">
        <w:rPr>
          <w:rFonts w:ascii="Courier New" w:hAnsi="Courier New" w:cs="Courier New"/>
          <w:bCs/>
          <w:sz w:val="22"/>
          <w:szCs w:val="22"/>
          <w:lang w:val="it-IT"/>
        </w:rPr>
        <w:t xml:space="preserve">  </w:t>
      </w:r>
      <w:r w:rsidR="004157A5" w:rsidRPr="009D0480">
        <w:rPr>
          <w:rFonts w:ascii="Courier New" w:hAnsi="Courier New" w:cs="Courier New"/>
          <w:b/>
          <w:bCs/>
          <w:sz w:val="22"/>
          <w:szCs w:val="22"/>
          <w:lang w:val="it-IT"/>
        </w:rPr>
        <w:t>T</w:t>
      </w:r>
      <w:r w:rsidR="004157A5">
        <w:rPr>
          <w:rFonts w:ascii="Courier New" w:hAnsi="Courier New" w:cs="Courier New"/>
          <w:b/>
          <w:bCs/>
          <w:sz w:val="22"/>
          <w:szCs w:val="22"/>
          <w:lang w:val="it-IT"/>
        </w:rPr>
        <w:t>InterventiVF</w:t>
      </w:r>
      <w:r w:rsidR="004157A5" w:rsidRPr="00C2725D">
        <w:rPr>
          <w:rFonts w:ascii="Courier New" w:hAnsi="Courier New" w:cs="Courier New"/>
          <w:bCs/>
          <w:sz w:val="22"/>
          <w:szCs w:val="22"/>
          <w:lang w:val="it-IT"/>
        </w:rPr>
        <w:t xml:space="preserve"> </w:t>
      </w:r>
      <w:r w:rsidRPr="00C2725D">
        <w:rPr>
          <w:rFonts w:ascii="Courier New" w:hAnsi="Courier New" w:cs="Courier New"/>
          <w:bCs/>
          <w:sz w:val="22"/>
          <w:szCs w:val="22"/>
          <w:lang w:val="it-IT"/>
        </w:rPr>
        <w:t>(</w:t>
      </w:r>
      <w:r w:rsidR="00C70D24">
        <w:rPr>
          <w:rFonts w:ascii="Courier New" w:hAnsi="Courier New" w:cs="Courier New"/>
          <w:b/>
          <w:bCs/>
          <w:sz w:val="22"/>
          <w:szCs w:val="22"/>
          <w:lang w:val="it-IT"/>
        </w:rPr>
        <w:t>Tintervento</w:t>
      </w:r>
      <w:r w:rsidR="004157A5" w:rsidRPr="004157A5">
        <w:rPr>
          <w:rFonts w:ascii="Courier New" w:hAnsi="Courier New" w:cs="Courier New"/>
          <w:b/>
          <w:bCs/>
          <w:sz w:val="22"/>
          <w:szCs w:val="22"/>
          <w:lang w:val="it-IT"/>
        </w:rPr>
        <w:t xml:space="preserve"> </w:t>
      </w:r>
      <w:r w:rsidR="004157A5">
        <w:rPr>
          <w:rFonts w:ascii="Courier New" w:hAnsi="Courier New" w:cs="Courier New"/>
          <w:bCs/>
          <w:sz w:val="22"/>
          <w:szCs w:val="22"/>
          <w:lang w:val="it-IT"/>
        </w:rPr>
        <w:t>v</w:t>
      </w:r>
      <w:r w:rsidRPr="00C2725D">
        <w:rPr>
          <w:rFonts w:ascii="Courier New" w:hAnsi="Courier New" w:cs="Courier New"/>
          <w:bCs/>
          <w:sz w:val="22"/>
          <w:szCs w:val="22"/>
          <w:lang w:val="it-IT"/>
        </w:rPr>
        <w:t xml:space="preserve">, </w:t>
      </w:r>
      <w:r w:rsidR="004157A5" w:rsidRPr="009D0480">
        <w:rPr>
          <w:rFonts w:ascii="Courier New" w:hAnsi="Courier New" w:cs="Courier New"/>
          <w:b/>
          <w:bCs/>
          <w:sz w:val="22"/>
          <w:szCs w:val="22"/>
          <w:lang w:val="it-IT"/>
        </w:rPr>
        <w:t>T</w:t>
      </w:r>
      <w:r w:rsidR="004157A5">
        <w:rPr>
          <w:rFonts w:ascii="Courier New" w:hAnsi="Courier New" w:cs="Courier New"/>
          <w:b/>
          <w:bCs/>
          <w:sz w:val="22"/>
          <w:szCs w:val="22"/>
          <w:lang w:val="it-IT"/>
        </w:rPr>
        <w:t xml:space="preserve">InterventiVF </w:t>
      </w:r>
      <w:r w:rsidR="004157A5">
        <w:rPr>
          <w:rFonts w:ascii="Courier New" w:hAnsi="Courier New" w:cs="Courier New"/>
          <w:bCs/>
          <w:sz w:val="22"/>
          <w:szCs w:val="22"/>
          <w:lang w:val="it-IT"/>
        </w:rPr>
        <w:t>*</w:t>
      </w:r>
      <w:r w:rsidR="008A59A6">
        <w:rPr>
          <w:rFonts w:ascii="Courier New" w:hAnsi="Courier New" w:cs="Courier New"/>
          <w:bCs/>
          <w:sz w:val="22"/>
          <w:szCs w:val="22"/>
          <w:lang w:val="it-IT"/>
        </w:rPr>
        <w:t xml:space="preserve">n) { /* </w:t>
      </w:r>
      <w:r w:rsidRPr="00C2725D">
        <w:rPr>
          <w:rFonts w:ascii="Courier New" w:hAnsi="Courier New" w:cs="Courier New"/>
          <w:bCs/>
          <w:sz w:val="22"/>
          <w:szCs w:val="22"/>
          <w:lang w:val="it-IT"/>
        </w:rPr>
        <w:t>da implementare */</w:t>
      </w:r>
      <w:r w:rsidRPr="00C2725D">
        <w:rPr>
          <w:rFonts w:ascii="Courier New" w:hAnsi="Courier New" w:cs="Courier New"/>
          <w:b/>
          <w:bCs/>
          <w:sz w:val="22"/>
          <w:szCs w:val="22"/>
          <w:lang w:val="it-IT"/>
        </w:rPr>
        <w:t xml:space="preserve"> </w:t>
      </w:r>
      <w:r w:rsidRPr="00C2725D">
        <w:rPr>
          <w:rFonts w:ascii="Courier New" w:hAnsi="Courier New" w:cs="Courier New"/>
          <w:bCs/>
          <w:sz w:val="22"/>
          <w:szCs w:val="22"/>
          <w:lang w:val="it-IT"/>
        </w:rPr>
        <w:t>}</w:t>
      </w:r>
    </w:p>
    <w:p w14:paraId="3D460B61" w14:textId="7E50A057" w:rsidR="00CB4BFC" w:rsidRDefault="00CB4BFC" w:rsidP="00CB4BFC">
      <w:pPr>
        <w:suppressAutoHyphens w:val="0"/>
        <w:ind w:left="709" w:hanging="284"/>
        <w:jc w:val="both"/>
        <w:rPr>
          <w:rFonts w:ascii="Courier New" w:hAnsi="Courier New" w:cs="Courier New"/>
          <w:bCs/>
          <w:sz w:val="22"/>
          <w:szCs w:val="22"/>
          <w:lang w:val="it-IT"/>
        </w:rPr>
      </w:pPr>
      <w:r w:rsidRPr="00C2725D">
        <w:rPr>
          <w:rFonts w:ascii="Courier New" w:hAnsi="Courier New" w:cs="Courier New"/>
          <w:bCs/>
          <w:sz w:val="22"/>
          <w:szCs w:val="22"/>
          <w:lang w:val="it-IT"/>
        </w:rPr>
        <w:t xml:space="preserve">  </w:t>
      </w:r>
      <w:r>
        <w:rPr>
          <w:rFonts w:ascii="Courier New" w:hAnsi="Courier New" w:cs="Courier New"/>
          <w:b/>
          <w:bCs/>
          <w:sz w:val="22"/>
          <w:szCs w:val="22"/>
          <w:lang w:val="it-IT"/>
        </w:rPr>
        <w:t>void stampa</w:t>
      </w:r>
      <w:r w:rsidRPr="00004A84">
        <w:rPr>
          <w:rFonts w:ascii="Courier New" w:hAnsi="Courier New" w:cs="Courier New"/>
          <w:b/>
          <w:bCs/>
          <w:sz w:val="22"/>
          <w:szCs w:val="22"/>
          <w:lang w:val="it-IT"/>
        </w:rPr>
        <w:t>()</w:t>
      </w:r>
      <w:r>
        <w:rPr>
          <w:rFonts w:ascii="Courier New" w:hAnsi="Courier New" w:cs="Courier New"/>
          <w:bCs/>
          <w:sz w:val="22"/>
          <w:szCs w:val="22"/>
          <w:lang w:val="it-IT"/>
        </w:rPr>
        <w:t xml:space="preserve"> { </w:t>
      </w:r>
      <w:r w:rsidRPr="00FA150A">
        <w:rPr>
          <w:rFonts w:ascii="Courier New" w:hAnsi="Courier New" w:cs="Courier New"/>
          <w:bCs/>
          <w:sz w:val="22"/>
          <w:szCs w:val="22"/>
          <w:lang w:val="it-IT"/>
        </w:rPr>
        <w:t xml:space="preserve">/* </w:t>
      </w:r>
      <w:r>
        <w:rPr>
          <w:rFonts w:ascii="Courier New" w:hAnsi="Courier New" w:cs="Courier New"/>
          <w:bCs/>
          <w:sz w:val="22"/>
          <w:szCs w:val="22"/>
          <w:lang w:val="it-IT"/>
        </w:rPr>
        <w:t>da implementare</w:t>
      </w:r>
      <w:r w:rsidRPr="00FA150A">
        <w:rPr>
          <w:rFonts w:ascii="Courier New" w:hAnsi="Courier New" w:cs="Courier New"/>
          <w:bCs/>
          <w:sz w:val="22"/>
          <w:szCs w:val="22"/>
          <w:lang w:val="it-IT"/>
        </w:rPr>
        <w:t xml:space="preserve"> */</w:t>
      </w:r>
      <w:r>
        <w:rPr>
          <w:rFonts w:ascii="Courier New" w:hAnsi="Courier New" w:cs="Courier New"/>
          <w:bCs/>
          <w:sz w:val="22"/>
          <w:szCs w:val="22"/>
          <w:lang w:val="it-IT"/>
        </w:rPr>
        <w:t xml:space="preserve"> }</w:t>
      </w:r>
    </w:p>
    <w:p w14:paraId="432F4FB8" w14:textId="4F9C2F77" w:rsidR="00CB4BFC" w:rsidRDefault="00CB4BFC" w:rsidP="00CB4BFC">
      <w:pPr>
        <w:suppressAutoHyphens w:val="0"/>
        <w:ind w:left="709" w:hanging="284"/>
        <w:jc w:val="both"/>
        <w:rPr>
          <w:rFonts w:ascii="Courier New" w:hAnsi="Courier New" w:cs="Courier New"/>
          <w:bCs/>
          <w:sz w:val="22"/>
          <w:szCs w:val="22"/>
          <w:lang w:val="it-IT"/>
        </w:rPr>
      </w:pPr>
      <w:r w:rsidRPr="00CC1449">
        <w:rPr>
          <w:rFonts w:ascii="Courier New" w:hAnsi="Courier New" w:cs="Courier New"/>
          <w:bCs/>
          <w:sz w:val="22"/>
          <w:szCs w:val="22"/>
          <w:lang w:val="it-IT"/>
        </w:rPr>
        <w:t>}</w:t>
      </w:r>
      <w:r w:rsidRPr="00157B6B">
        <w:rPr>
          <w:rFonts w:ascii="Courier New" w:hAnsi="Courier New" w:cs="Courier New"/>
          <w:b/>
          <w:bCs/>
          <w:sz w:val="22"/>
          <w:szCs w:val="22"/>
          <w:lang w:val="it-IT"/>
        </w:rPr>
        <w:t xml:space="preserve"> </w:t>
      </w:r>
      <w:r w:rsidR="00C639F4" w:rsidRPr="009D0480">
        <w:rPr>
          <w:rFonts w:ascii="Courier New" w:hAnsi="Courier New" w:cs="Courier New"/>
          <w:b/>
          <w:bCs/>
          <w:sz w:val="22"/>
          <w:szCs w:val="22"/>
          <w:lang w:val="it-IT"/>
        </w:rPr>
        <w:t>T</w:t>
      </w:r>
      <w:r w:rsidR="00C639F4">
        <w:rPr>
          <w:rFonts w:ascii="Courier New" w:hAnsi="Courier New" w:cs="Courier New"/>
          <w:b/>
          <w:bCs/>
          <w:sz w:val="22"/>
          <w:szCs w:val="22"/>
          <w:lang w:val="it-IT"/>
        </w:rPr>
        <w:t>InterventiVF</w:t>
      </w:r>
      <w:r w:rsidRPr="00CC1449">
        <w:rPr>
          <w:rFonts w:ascii="Courier New" w:hAnsi="Courier New" w:cs="Courier New"/>
          <w:bCs/>
          <w:sz w:val="22"/>
          <w:szCs w:val="22"/>
          <w:lang w:val="it-IT"/>
        </w:rPr>
        <w:t>;</w:t>
      </w:r>
    </w:p>
    <w:p w14:paraId="775929A5" w14:textId="77777777" w:rsidR="00225CA2" w:rsidRDefault="00225CA2" w:rsidP="00225CA2">
      <w:pPr>
        <w:suppressAutoHyphens w:val="0"/>
        <w:ind w:left="709" w:hanging="425"/>
        <w:jc w:val="both"/>
        <w:rPr>
          <w:rFonts w:ascii="Courier New" w:hAnsi="Courier New" w:cs="Courier New"/>
          <w:bCs/>
          <w:sz w:val="22"/>
          <w:szCs w:val="22"/>
          <w:lang w:val="it-IT"/>
        </w:rPr>
      </w:pPr>
    </w:p>
    <w:p w14:paraId="3D8354F7" w14:textId="58E6AF1D" w:rsidR="00CB4BFC" w:rsidRPr="00353577" w:rsidRDefault="00225CA2" w:rsidP="00353577">
      <w:pPr>
        <w:suppressAutoHyphens w:val="0"/>
        <w:autoSpaceDE w:val="0"/>
        <w:spacing w:line="276" w:lineRule="auto"/>
        <w:jc w:val="both"/>
        <w:rPr>
          <w:rFonts w:ascii="Bookman Old Style" w:hAnsi="Bookman Old Style" w:cs="Bookman Old Style"/>
          <w:sz w:val="22"/>
          <w:szCs w:val="22"/>
          <w:lang w:val="it-IT" w:eastAsia="en-US"/>
        </w:rPr>
      </w:pPr>
      <w:r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>[</w:t>
      </w:r>
      <w:r w:rsidR="00E57B7E"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>Parte</w:t>
      </w:r>
      <w:r w:rsidR="000A3359"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>A</w:t>
      </w:r>
      <w:r w:rsid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 xml:space="preserve"> </w:t>
      </w:r>
      <w:r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>– punti</w:t>
      </w:r>
      <w:r w:rsid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 xml:space="preserve"> </w:t>
      </w:r>
      <w:r w:rsidR="00C20F66">
        <w:rPr>
          <w:rFonts w:ascii="Bookman Old Style" w:hAnsi="Bookman Old Style" w:cs="Arial"/>
          <w:b/>
          <w:bCs/>
          <w:sz w:val="22"/>
          <w:szCs w:val="22"/>
          <w:lang w:val="it-IT"/>
        </w:rPr>
        <w:t>4</w:t>
      </w:r>
      <w:r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>]</w:t>
      </w:r>
      <w:r w:rsidRPr="00056255">
        <w:rPr>
          <w:rFonts w:ascii="Bookman Old Style" w:hAnsi="Bookman Old Style" w:cs="Arial"/>
          <w:noProof/>
          <w:sz w:val="22"/>
          <w:szCs w:val="22"/>
          <w:lang w:val="it-IT"/>
        </w:rPr>
        <w:t xml:space="preserve"> </w:t>
      </w:r>
      <w:r w:rsidR="00CB4BFC" w:rsidRPr="00056255">
        <w:rPr>
          <w:rFonts w:ascii="Bookman Old Style" w:hAnsi="Bookman Old Style" w:cs="Bookman Old Style"/>
          <w:sz w:val="22"/>
          <w:szCs w:val="22"/>
          <w:lang w:val="it-IT" w:eastAsia="en-US"/>
        </w:rPr>
        <w:t>Completare</w:t>
      </w:r>
      <w:r w:rsidR="00CB4BFC">
        <w:rPr>
          <w:rFonts w:ascii="Bookman Old Style" w:hAnsi="Bookman Old Style" w:cs="Bookman Old Style"/>
          <w:sz w:val="22"/>
          <w:szCs w:val="22"/>
          <w:lang w:val="it-IT" w:eastAsia="en-US"/>
        </w:rPr>
        <w:t xml:space="preserve"> nelle definizioni delle strutture i metodi, costruttori indicati come “da implementare” </w:t>
      </w:r>
      <w:r w:rsidRPr="004766EB">
        <w:rPr>
          <w:rFonts w:ascii="Bookman Old Style" w:hAnsi="Bookman Old Style" w:cs="Bookman Old Style"/>
          <w:sz w:val="22"/>
          <w:szCs w:val="22"/>
          <w:lang w:val="it-IT" w:eastAsia="en-US"/>
        </w:rPr>
        <w:t xml:space="preserve">ed </w:t>
      </w:r>
      <w:r w:rsidR="00CB4BFC">
        <w:rPr>
          <w:rFonts w:ascii="Bookman Old Style" w:hAnsi="Bookman Old Style" w:cs="Bookman Old Style"/>
          <w:sz w:val="22"/>
          <w:szCs w:val="22"/>
          <w:lang w:val="it-IT" w:eastAsia="en-US"/>
        </w:rPr>
        <w:t xml:space="preserve">aggiungere </w:t>
      </w:r>
      <w:r w:rsidRPr="004766EB">
        <w:rPr>
          <w:rFonts w:ascii="Bookman Old Style" w:hAnsi="Bookman Old Style" w:cs="Bookman Old Style"/>
          <w:sz w:val="22"/>
          <w:szCs w:val="22"/>
          <w:lang w:val="it-IT" w:eastAsia="en-US"/>
        </w:rPr>
        <w:t>eventuali altri metodi</w:t>
      </w:r>
      <w:r w:rsidR="00CB4BFC">
        <w:rPr>
          <w:rFonts w:ascii="Bookman Old Style" w:hAnsi="Bookman Old Style" w:cs="Bookman Old Style"/>
          <w:sz w:val="22"/>
          <w:szCs w:val="22"/>
          <w:lang w:val="it-IT" w:eastAsia="en-US"/>
        </w:rPr>
        <w:t>/costruttori ritenuti necessari</w:t>
      </w:r>
      <w:r w:rsidRPr="004766EB">
        <w:rPr>
          <w:rFonts w:ascii="Bookman Old Style" w:hAnsi="Bookman Old Style" w:cs="Bookman Old Style"/>
          <w:sz w:val="22"/>
          <w:szCs w:val="22"/>
          <w:lang w:val="it-IT" w:eastAsia="en-US"/>
        </w:rPr>
        <w:t xml:space="preserve"> e/o utili.</w:t>
      </w:r>
      <w:r w:rsidR="00353577">
        <w:rPr>
          <w:rFonts w:ascii="Bookman Old Style" w:hAnsi="Bookman Old Style" w:cs="Bookman Old Style"/>
          <w:sz w:val="22"/>
          <w:szCs w:val="22"/>
          <w:lang w:val="it-IT" w:eastAsia="en-US"/>
        </w:rPr>
        <w:t xml:space="preserve"> </w:t>
      </w:r>
      <w:r w:rsidR="00CB4BFC" w:rsidRPr="00056255">
        <w:rPr>
          <w:rFonts w:ascii="Bookman Old Style" w:hAnsi="Bookman Old Style" w:cs="Arial"/>
          <w:bCs/>
          <w:sz w:val="22"/>
          <w:szCs w:val="22"/>
          <w:lang w:val="it-IT"/>
        </w:rPr>
        <w:t xml:space="preserve">Modificare </w:t>
      </w:r>
      <w:r w:rsidR="00C20F66">
        <w:rPr>
          <w:rFonts w:ascii="Bookman Old Style" w:hAnsi="Bookman Old Style" w:cs="Arial"/>
          <w:bCs/>
          <w:sz w:val="22"/>
          <w:szCs w:val="22"/>
          <w:lang w:val="it-IT"/>
        </w:rPr>
        <w:t xml:space="preserve">e completare </w:t>
      </w:r>
      <w:r w:rsidR="00353577">
        <w:rPr>
          <w:rFonts w:ascii="Bookman Old Style" w:hAnsi="Bookman Old Style" w:cs="Arial"/>
          <w:bCs/>
          <w:sz w:val="22"/>
          <w:szCs w:val="22"/>
          <w:lang w:val="it-IT"/>
        </w:rPr>
        <w:t xml:space="preserve">inoltre </w:t>
      </w:r>
      <w:r w:rsidR="00CB4BFC" w:rsidRPr="00056255">
        <w:rPr>
          <w:rFonts w:ascii="Bookman Old Style" w:hAnsi="Bookman Old Style" w:cs="Arial"/>
          <w:bCs/>
          <w:sz w:val="22"/>
          <w:szCs w:val="22"/>
          <w:lang w:val="it-IT"/>
        </w:rPr>
        <w:t xml:space="preserve">il </w:t>
      </w:r>
      <w:r w:rsidR="00CB4BFC"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>main</w:t>
      </w:r>
      <w:r w:rsidR="00CB4BFC" w:rsidRPr="00056255">
        <w:rPr>
          <w:rFonts w:ascii="Bookman Old Style" w:hAnsi="Bookman Old Style" w:cs="Arial"/>
          <w:bCs/>
          <w:sz w:val="22"/>
          <w:szCs w:val="22"/>
          <w:lang w:val="it-IT"/>
        </w:rPr>
        <w:t xml:space="preserve"> inserendo il seguente codice:</w:t>
      </w:r>
    </w:p>
    <w:p w14:paraId="725F616B" w14:textId="050A3D2E" w:rsidR="00CB4BFC" w:rsidRDefault="00DF1B7E" w:rsidP="00CB4BFC">
      <w:pPr>
        <w:suppressAutoHyphens w:val="0"/>
        <w:ind w:left="709" w:hanging="284"/>
        <w:jc w:val="both"/>
        <w:rPr>
          <w:rFonts w:ascii="Courier New" w:hAnsi="Courier New" w:cs="Courier New"/>
          <w:bCs/>
          <w:sz w:val="22"/>
          <w:szCs w:val="22"/>
          <w:lang w:val="it-IT"/>
        </w:rPr>
      </w:pPr>
      <w:r w:rsidRPr="009D0480">
        <w:rPr>
          <w:rFonts w:ascii="Courier New" w:hAnsi="Courier New" w:cs="Courier New"/>
          <w:b/>
          <w:bCs/>
          <w:sz w:val="22"/>
          <w:szCs w:val="22"/>
          <w:lang w:val="it-IT"/>
        </w:rPr>
        <w:t>T</w:t>
      </w:r>
      <w:r>
        <w:rPr>
          <w:rFonts w:ascii="Courier New" w:hAnsi="Courier New" w:cs="Courier New"/>
          <w:b/>
          <w:bCs/>
          <w:sz w:val="22"/>
          <w:szCs w:val="22"/>
          <w:lang w:val="it-IT"/>
        </w:rPr>
        <w:t>InterventiVF</w:t>
      </w:r>
      <w:r w:rsidR="00CB4BFC" w:rsidRPr="00F728D9">
        <w:rPr>
          <w:rFonts w:ascii="Courier New" w:hAnsi="Courier New" w:cs="Courier New"/>
          <w:b/>
          <w:bCs/>
          <w:sz w:val="22"/>
          <w:szCs w:val="22"/>
          <w:lang w:val="it-IT"/>
        </w:rPr>
        <w:t>*</w:t>
      </w:r>
      <w:r w:rsidR="00F728D9">
        <w:rPr>
          <w:rFonts w:ascii="Courier New" w:hAnsi="Courier New" w:cs="Courier New"/>
          <w:bCs/>
          <w:sz w:val="22"/>
          <w:szCs w:val="22"/>
          <w:lang w:val="it-IT"/>
        </w:rPr>
        <w:t xml:space="preserve"> </w:t>
      </w:r>
      <w:r>
        <w:rPr>
          <w:rFonts w:ascii="Courier New" w:hAnsi="Courier New" w:cs="Courier New"/>
          <w:bCs/>
          <w:sz w:val="22"/>
          <w:szCs w:val="22"/>
          <w:lang w:val="it-IT"/>
        </w:rPr>
        <w:t>interventi</w:t>
      </w:r>
      <w:r w:rsidR="00356E59">
        <w:rPr>
          <w:rFonts w:ascii="Courier New" w:hAnsi="Courier New" w:cs="Courier New"/>
          <w:bCs/>
          <w:sz w:val="22"/>
          <w:szCs w:val="22"/>
          <w:lang w:val="it-IT"/>
        </w:rPr>
        <w:t>VF</w:t>
      </w:r>
      <w:r>
        <w:rPr>
          <w:rFonts w:ascii="Courier New" w:hAnsi="Courier New" w:cs="Courier New"/>
          <w:bCs/>
          <w:sz w:val="22"/>
          <w:szCs w:val="22"/>
          <w:lang w:val="it-IT"/>
        </w:rPr>
        <w:t>[3]</w:t>
      </w:r>
      <w:r w:rsidR="00CB4BFC" w:rsidRPr="00F728D9">
        <w:rPr>
          <w:rFonts w:ascii="Courier New" w:hAnsi="Courier New" w:cs="Courier New"/>
          <w:bCs/>
          <w:sz w:val="22"/>
          <w:szCs w:val="22"/>
          <w:lang w:val="it-IT"/>
        </w:rPr>
        <w:t>;</w:t>
      </w:r>
      <w:r w:rsidR="00AD0001">
        <w:rPr>
          <w:rFonts w:ascii="Courier New" w:hAnsi="Courier New" w:cs="Courier New"/>
          <w:bCs/>
          <w:sz w:val="22"/>
          <w:szCs w:val="22"/>
          <w:lang w:val="it-IT"/>
        </w:rPr>
        <w:t xml:space="preserve"> //</w:t>
      </w:r>
      <w:r w:rsidR="00AD0001" w:rsidRPr="00AD0001">
        <w:rPr>
          <w:rFonts w:ascii="Courier New" w:hAnsi="Courier New" w:cs="Courier New"/>
          <w:bCs/>
          <w:sz w:val="22"/>
          <w:szCs w:val="22"/>
          <w:lang w:val="it-IT"/>
        </w:rPr>
        <w:t>array di liste LIFO</w:t>
      </w:r>
    </w:p>
    <w:p w14:paraId="7CBE09F5" w14:textId="3A1B3F2C" w:rsidR="00DF1B7E" w:rsidRDefault="00DF1B7E" w:rsidP="00CB4BFC">
      <w:pPr>
        <w:suppressAutoHyphens w:val="0"/>
        <w:ind w:left="709" w:hanging="284"/>
        <w:jc w:val="both"/>
        <w:rPr>
          <w:rFonts w:ascii="Courier New" w:hAnsi="Courier New" w:cs="Courier New"/>
          <w:b/>
          <w:bCs/>
          <w:sz w:val="22"/>
          <w:szCs w:val="22"/>
          <w:lang w:val="it-IT"/>
        </w:rPr>
      </w:pPr>
      <w:r w:rsidRPr="00FA150A">
        <w:rPr>
          <w:rFonts w:ascii="Courier New" w:hAnsi="Courier New" w:cs="Courier New"/>
          <w:bCs/>
          <w:sz w:val="22"/>
          <w:szCs w:val="22"/>
          <w:lang w:val="it-IT"/>
        </w:rPr>
        <w:t xml:space="preserve">/* </w:t>
      </w:r>
      <w:r>
        <w:rPr>
          <w:rFonts w:ascii="Courier New" w:hAnsi="Courier New" w:cs="Courier New"/>
          <w:bCs/>
          <w:sz w:val="22"/>
          <w:szCs w:val="22"/>
          <w:lang w:val="it-IT"/>
        </w:rPr>
        <w:t xml:space="preserve">inizializzare array </w:t>
      </w:r>
      <w:r w:rsidR="00356E59">
        <w:rPr>
          <w:rFonts w:ascii="Courier New" w:hAnsi="Courier New" w:cs="Courier New"/>
          <w:bCs/>
          <w:sz w:val="22"/>
          <w:szCs w:val="22"/>
          <w:lang w:val="it-IT"/>
        </w:rPr>
        <w:t xml:space="preserve">interventiVF </w:t>
      </w:r>
      <w:r>
        <w:rPr>
          <w:rFonts w:ascii="Courier New" w:hAnsi="Courier New" w:cs="Courier New"/>
          <w:bCs/>
          <w:sz w:val="22"/>
          <w:szCs w:val="22"/>
          <w:lang w:val="it-IT"/>
        </w:rPr>
        <w:t>in modo opportuno</w:t>
      </w:r>
      <w:r w:rsidRPr="00FA150A">
        <w:rPr>
          <w:rFonts w:ascii="Courier New" w:hAnsi="Courier New" w:cs="Courier New"/>
          <w:bCs/>
          <w:sz w:val="22"/>
          <w:szCs w:val="22"/>
          <w:lang w:val="it-IT"/>
        </w:rPr>
        <w:t xml:space="preserve"> */</w:t>
      </w:r>
      <w:r>
        <w:rPr>
          <w:rFonts w:ascii="Courier New" w:hAnsi="Courier New" w:cs="Courier New"/>
          <w:b/>
          <w:bCs/>
          <w:sz w:val="22"/>
          <w:szCs w:val="22"/>
          <w:lang w:val="it-IT"/>
        </w:rPr>
        <w:t xml:space="preserve"> </w:t>
      </w:r>
    </w:p>
    <w:p w14:paraId="50292FF8" w14:textId="1829A8E0" w:rsidR="00CB4BFC" w:rsidRPr="00F728D9" w:rsidRDefault="00DF1B7E" w:rsidP="00CB4BFC">
      <w:pPr>
        <w:suppressAutoHyphens w:val="0"/>
        <w:ind w:left="709" w:hanging="284"/>
        <w:jc w:val="both"/>
        <w:rPr>
          <w:rFonts w:ascii="Courier New" w:hAnsi="Courier New" w:cs="Courier New"/>
          <w:bCs/>
          <w:sz w:val="22"/>
          <w:szCs w:val="22"/>
          <w:lang w:val="it-IT"/>
        </w:rPr>
      </w:pPr>
      <w:r w:rsidRPr="00356E59">
        <w:rPr>
          <w:rFonts w:ascii="Courier New" w:hAnsi="Courier New" w:cs="Courier New"/>
          <w:b/>
          <w:bCs/>
          <w:sz w:val="22"/>
          <w:szCs w:val="22"/>
          <w:lang w:val="it-IT"/>
        </w:rPr>
        <w:t xml:space="preserve">Tintervento </w:t>
      </w:r>
      <w:r>
        <w:rPr>
          <w:rFonts w:ascii="Courier New" w:hAnsi="Courier New" w:cs="Courier New"/>
          <w:bCs/>
          <w:sz w:val="22"/>
          <w:szCs w:val="22"/>
          <w:lang w:val="it-IT"/>
        </w:rPr>
        <w:t>interv</w:t>
      </w:r>
      <w:r w:rsidR="00CB4BFC" w:rsidRPr="00F728D9">
        <w:rPr>
          <w:rFonts w:ascii="Courier New" w:hAnsi="Courier New" w:cs="Courier New"/>
          <w:bCs/>
          <w:sz w:val="22"/>
          <w:szCs w:val="22"/>
          <w:lang w:val="it-IT"/>
        </w:rPr>
        <w:t>;</w:t>
      </w:r>
    </w:p>
    <w:p w14:paraId="28D359C6" w14:textId="77777777" w:rsidR="00356E59" w:rsidRDefault="00CB4BFC" w:rsidP="00CB4BFC">
      <w:pPr>
        <w:suppressAutoHyphens w:val="0"/>
        <w:ind w:left="709" w:hanging="284"/>
        <w:jc w:val="both"/>
        <w:rPr>
          <w:rFonts w:ascii="Courier New" w:hAnsi="Courier New" w:cs="Courier New"/>
          <w:bCs/>
          <w:sz w:val="22"/>
          <w:szCs w:val="22"/>
          <w:lang w:val="it-IT"/>
        </w:rPr>
      </w:pPr>
      <w:r w:rsidRPr="00F728D9">
        <w:rPr>
          <w:rFonts w:ascii="Courier New" w:hAnsi="Courier New" w:cs="Courier New"/>
          <w:bCs/>
          <w:sz w:val="22"/>
          <w:szCs w:val="22"/>
          <w:lang w:val="it-IT"/>
        </w:rPr>
        <w:t>for(int i=0; i&lt;</w:t>
      </w:r>
      <w:r w:rsidR="00F728D9" w:rsidRPr="00F728D9">
        <w:rPr>
          <w:rFonts w:ascii="Courier New" w:hAnsi="Courier New" w:cs="Courier New"/>
          <w:bCs/>
          <w:sz w:val="22"/>
          <w:szCs w:val="22"/>
          <w:lang w:val="it-IT"/>
        </w:rPr>
        <w:t>5</w:t>
      </w:r>
      <w:r w:rsidRPr="00F728D9">
        <w:rPr>
          <w:rFonts w:ascii="Courier New" w:hAnsi="Courier New" w:cs="Courier New"/>
          <w:bCs/>
          <w:sz w:val="22"/>
          <w:szCs w:val="22"/>
          <w:lang w:val="it-IT"/>
        </w:rPr>
        <w:t xml:space="preserve">; i++) { </w:t>
      </w:r>
    </w:p>
    <w:p w14:paraId="2A34DBF0" w14:textId="1C3670DA" w:rsidR="00356E59" w:rsidRDefault="00356E59" w:rsidP="00356E59">
      <w:pPr>
        <w:suppressAutoHyphens w:val="0"/>
        <w:ind w:left="709" w:hanging="283"/>
        <w:jc w:val="both"/>
        <w:rPr>
          <w:rFonts w:ascii="Courier New" w:hAnsi="Courier New" w:cs="Courier New"/>
          <w:bCs/>
          <w:sz w:val="22"/>
          <w:szCs w:val="22"/>
          <w:lang w:val="it-IT"/>
        </w:rPr>
      </w:pPr>
      <w:r>
        <w:rPr>
          <w:rFonts w:ascii="Courier New" w:hAnsi="Courier New" w:cs="Courier New"/>
          <w:bCs/>
          <w:sz w:val="22"/>
          <w:szCs w:val="22"/>
          <w:lang w:val="it-IT"/>
        </w:rPr>
        <w:t xml:space="preserve">  </w:t>
      </w:r>
      <w:r>
        <w:rPr>
          <w:rFonts w:ascii="Courier New" w:hAnsi="Courier New" w:cs="Courier New"/>
          <w:b/>
          <w:bCs/>
          <w:sz w:val="22"/>
          <w:szCs w:val="22"/>
          <w:lang w:val="it-IT"/>
        </w:rPr>
        <w:t>nuovoIntervento</w:t>
      </w:r>
      <w:r w:rsidR="00F728D9" w:rsidRPr="00F728D9">
        <w:rPr>
          <w:rFonts w:ascii="Courier New" w:hAnsi="Courier New" w:cs="Courier New"/>
          <w:bCs/>
          <w:sz w:val="22"/>
          <w:szCs w:val="22"/>
          <w:lang w:val="it-IT"/>
        </w:rPr>
        <w:t>(&amp;</w:t>
      </w:r>
      <w:r>
        <w:rPr>
          <w:rFonts w:ascii="Courier New" w:hAnsi="Courier New" w:cs="Courier New"/>
          <w:bCs/>
          <w:sz w:val="22"/>
          <w:szCs w:val="22"/>
          <w:lang w:val="it-IT"/>
        </w:rPr>
        <w:t>interv);</w:t>
      </w:r>
    </w:p>
    <w:p w14:paraId="011FCBE2" w14:textId="30C8B43B" w:rsidR="00356E59" w:rsidRDefault="00356E59" w:rsidP="00356E59">
      <w:pPr>
        <w:suppressAutoHyphens w:val="0"/>
        <w:ind w:left="709" w:hanging="284"/>
        <w:jc w:val="both"/>
        <w:rPr>
          <w:rFonts w:ascii="Courier New" w:hAnsi="Courier New" w:cs="Courier New"/>
          <w:bCs/>
          <w:sz w:val="22"/>
          <w:szCs w:val="22"/>
          <w:lang w:val="it-IT"/>
        </w:rPr>
      </w:pPr>
      <w:r>
        <w:rPr>
          <w:rFonts w:ascii="Courier New" w:hAnsi="Courier New" w:cs="Courier New"/>
          <w:bCs/>
          <w:sz w:val="22"/>
          <w:szCs w:val="22"/>
          <w:lang w:val="it-IT"/>
        </w:rPr>
        <w:t xml:space="preserve">  </w:t>
      </w:r>
      <w:r w:rsidRPr="00FA150A">
        <w:rPr>
          <w:rFonts w:ascii="Courier New" w:hAnsi="Courier New" w:cs="Courier New"/>
          <w:bCs/>
          <w:sz w:val="22"/>
          <w:szCs w:val="22"/>
          <w:lang w:val="it-IT"/>
        </w:rPr>
        <w:t xml:space="preserve">/* </w:t>
      </w:r>
      <w:r w:rsidR="00C20F66">
        <w:rPr>
          <w:rFonts w:ascii="Courier New" w:hAnsi="Courier New" w:cs="Courier New"/>
          <w:bCs/>
          <w:sz w:val="22"/>
          <w:szCs w:val="22"/>
          <w:lang w:val="it-IT"/>
        </w:rPr>
        <w:t>in funzione del valore del c</w:t>
      </w:r>
      <w:r>
        <w:rPr>
          <w:rFonts w:ascii="Courier New" w:hAnsi="Courier New" w:cs="Courier New"/>
          <w:bCs/>
          <w:sz w:val="22"/>
          <w:szCs w:val="22"/>
          <w:lang w:val="it-IT"/>
        </w:rPr>
        <w:t>ampo “</w:t>
      </w:r>
      <w:r w:rsidRPr="00C20F66">
        <w:rPr>
          <w:rFonts w:ascii="Courier New" w:hAnsi="Courier New" w:cs="Courier New"/>
          <w:b/>
          <w:bCs/>
          <w:sz w:val="22"/>
          <w:szCs w:val="22"/>
          <w:lang w:val="it-IT"/>
        </w:rPr>
        <w:t>ti</w:t>
      </w:r>
      <w:r>
        <w:rPr>
          <w:rFonts w:ascii="Courier New" w:hAnsi="Courier New" w:cs="Courier New"/>
          <w:bCs/>
          <w:sz w:val="22"/>
          <w:szCs w:val="22"/>
          <w:lang w:val="it-IT"/>
        </w:rPr>
        <w:t xml:space="preserve">” della variabile </w:t>
      </w:r>
      <w:r w:rsidRPr="00C20F66">
        <w:rPr>
          <w:rFonts w:ascii="Courier New" w:hAnsi="Courier New" w:cs="Courier New"/>
          <w:b/>
          <w:bCs/>
          <w:sz w:val="22"/>
          <w:szCs w:val="22"/>
          <w:lang w:val="it-IT"/>
        </w:rPr>
        <w:t>interv</w:t>
      </w:r>
      <w:r>
        <w:rPr>
          <w:rFonts w:ascii="Courier New" w:hAnsi="Courier New" w:cs="Courier New"/>
          <w:bCs/>
          <w:sz w:val="22"/>
          <w:szCs w:val="22"/>
          <w:lang w:val="it-IT"/>
        </w:rPr>
        <w:t xml:space="preserve"> inserire in posizione corretta dell’array interventiVF</w:t>
      </w:r>
      <w:r w:rsidRPr="00FA150A">
        <w:rPr>
          <w:rFonts w:ascii="Courier New" w:hAnsi="Courier New" w:cs="Courier New"/>
          <w:bCs/>
          <w:sz w:val="22"/>
          <w:szCs w:val="22"/>
          <w:lang w:val="it-IT"/>
        </w:rPr>
        <w:t xml:space="preserve"> </w:t>
      </w:r>
      <w:r w:rsidR="00C20F66">
        <w:rPr>
          <w:rFonts w:ascii="Courier New" w:hAnsi="Courier New" w:cs="Courier New"/>
          <w:bCs/>
          <w:sz w:val="22"/>
          <w:szCs w:val="22"/>
          <w:lang w:val="it-IT"/>
        </w:rPr>
        <w:t>il valore inizializzato</w:t>
      </w:r>
    </w:p>
    <w:p w14:paraId="4C39E2B9" w14:textId="1B213AB4" w:rsidR="00356E59" w:rsidRDefault="00356E59" w:rsidP="00356E59">
      <w:pPr>
        <w:suppressAutoHyphens w:val="0"/>
        <w:ind w:left="709" w:hanging="284"/>
        <w:jc w:val="both"/>
        <w:rPr>
          <w:rFonts w:ascii="Courier New" w:hAnsi="Courier New" w:cs="Courier New"/>
          <w:bCs/>
          <w:sz w:val="22"/>
          <w:szCs w:val="22"/>
          <w:lang w:val="it-IT"/>
        </w:rPr>
      </w:pPr>
      <w:r>
        <w:rPr>
          <w:rFonts w:ascii="Courier New" w:hAnsi="Courier New" w:cs="Courier New"/>
          <w:bCs/>
          <w:sz w:val="22"/>
          <w:szCs w:val="22"/>
          <w:lang w:val="it-IT"/>
        </w:rPr>
        <w:t xml:space="preserve">  ACQUA-&gt;0 INCENDIO-&gt;1</w:t>
      </w:r>
      <w:r w:rsidRPr="008C7217">
        <w:rPr>
          <w:rFonts w:ascii="Courier New" w:hAnsi="Courier New" w:cs="Courier New"/>
          <w:bCs/>
          <w:sz w:val="22"/>
          <w:szCs w:val="22"/>
          <w:lang w:val="it-IT"/>
        </w:rPr>
        <w:t xml:space="preserve">, </w:t>
      </w:r>
      <w:r>
        <w:rPr>
          <w:rFonts w:ascii="Courier New" w:hAnsi="Courier New" w:cs="Courier New"/>
          <w:bCs/>
          <w:sz w:val="22"/>
          <w:szCs w:val="22"/>
          <w:lang w:val="it-IT"/>
        </w:rPr>
        <w:t xml:space="preserve">INCIDENTE-&gt;2, per esempio se </w:t>
      </w:r>
      <w:r w:rsidR="00AB41C8" w:rsidRPr="00C20F66">
        <w:rPr>
          <w:rFonts w:ascii="Courier New" w:hAnsi="Courier New" w:cs="Courier New"/>
          <w:b/>
          <w:bCs/>
          <w:sz w:val="22"/>
          <w:szCs w:val="22"/>
          <w:lang w:val="it-IT"/>
        </w:rPr>
        <w:t>ti</w:t>
      </w:r>
      <w:r w:rsidR="00C20F66">
        <w:rPr>
          <w:rFonts w:ascii="Courier New" w:hAnsi="Courier New" w:cs="Courier New"/>
          <w:bCs/>
          <w:sz w:val="22"/>
          <w:szCs w:val="22"/>
          <w:lang w:val="it-IT"/>
        </w:rPr>
        <w:t>=</w:t>
      </w:r>
      <w:r>
        <w:rPr>
          <w:rFonts w:ascii="Courier New" w:hAnsi="Courier New" w:cs="Courier New"/>
          <w:bCs/>
          <w:sz w:val="22"/>
          <w:szCs w:val="22"/>
          <w:lang w:val="it-IT"/>
        </w:rPr>
        <w:t>INCENDIO usare:</w:t>
      </w:r>
    </w:p>
    <w:p w14:paraId="69D14DD1" w14:textId="2E46FF8F" w:rsidR="00356E59" w:rsidRDefault="00356E59" w:rsidP="00356E59">
      <w:pPr>
        <w:suppressAutoHyphens w:val="0"/>
        <w:ind w:left="709" w:hanging="284"/>
        <w:jc w:val="both"/>
        <w:rPr>
          <w:rFonts w:ascii="Courier New" w:hAnsi="Courier New" w:cs="Courier New"/>
          <w:bCs/>
          <w:sz w:val="22"/>
          <w:szCs w:val="22"/>
          <w:lang w:val="it-IT"/>
        </w:rPr>
      </w:pPr>
      <w:r>
        <w:rPr>
          <w:rFonts w:ascii="Courier New" w:hAnsi="Courier New" w:cs="Courier New"/>
          <w:bCs/>
          <w:sz w:val="22"/>
          <w:szCs w:val="22"/>
          <w:lang w:val="it-IT"/>
        </w:rPr>
        <w:t xml:space="preserve">  interventiVF[1] </w:t>
      </w:r>
      <w:r w:rsidRPr="00F728D9">
        <w:rPr>
          <w:rFonts w:ascii="Courier New" w:hAnsi="Courier New" w:cs="Courier New"/>
          <w:bCs/>
          <w:sz w:val="22"/>
          <w:szCs w:val="22"/>
          <w:lang w:val="it-IT"/>
        </w:rPr>
        <w:t>=</w:t>
      </w:r>
      <w:r>
        <w:rPr>
          <w:rFonts w:ascii="Courier New" w:hAnsi="Courier New" w:cs="Courier New"/>
          <w:bCs/>
          <w:sz w:val="22"/>
          <w:szCs w:val="22"/>
          <w:lang w:val="it-IT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2"/>
          <w:lang w:val="it-IT"/>
        </w:rPr>
        <w:t>insIntervento</w:t>
      </w:r>
      <w:r w:rsidRPr="00F728D9">
        <w:rPr>
          <w:rFonts w:ascii="Courier New" w:hAnsi="Courier New" w:cs="Courier New"/>
          <w:bCs/>
          <w:sz w:val="22"/>
          <w:szCs w:val="22"/>
          <w:lang w:val="it-IT"/>
        </w:rPr>
        <w:t>(</w:t>
      </w:r>
      <w:r>
        <w:rPr>
          <w:rFonts w:ascii="Courier New" w:hAnsi="Courier New" w:cs="Courier New"/>
          <w:bCs/>
          <w:sz w:val="22"/>
          <w:szCs w:val="22"/>
          <w:lang w:val="it-IT"/>
        </w:rPr>
        <w:t>interventiVF[1]</w:t>
      </w:r>
      <w:r w:rsidRPr="00F728D9">
        <w:rPr>
          <w:rFonts w:ascii="Courier New" w:hAnsi="Courier New" w:cs="Courier New"/>
          <w:bCs/>
          <w:sz w:val="22"/>
          <w:szCs w:val="22"/>
          <w:lang w:val="it-IT"/>
        </w:rPr>
        <w:t xml:space="preserve">, </w:t>
      </w:r>
      <w:r>
        <w:rPr>
          <w:rFonts w:ascii="Courier New" w:hAnsi="Courier New" w:cs="Courier New"/>
          <w:bCs/>
          <w:sz w:val="22"/>
          <w:szCs w:val="22"/>
          <w:lang w:val="it-IT"/>
        </w:rPr>
        <w:t>interv</w:t>
      </w:r>
      <w:r w:rsidRPr="00F728D9">
        <w:rPr>
          <w:rFonts w:ascii="Courier New" w:hAnsi="Courier New" w:cs="Courier New"/>
          <w:bCs/>
          <w:sz w:val="22"/>
          <w:szCs w:val="22"/>
          <w:lang w:val="it-IT"/>
        </w:rPr>
        <w:t>);</w:t>
      </w:r>
    </w:p>
    <w:p w14:paraId="6F940A66" w14:textId="50A6B3D5" w:rsidR="00356E59" w:rsidRPr="00356E59" w:rsidRDefault="00356E59" w:rsidP="00356E59">
      <w:pPr>
        <w:suppressAutoHyphens w:val="0"/>
        <w:ind w:left="709" w:hanging="284"/>
        <w:jc w:val="both"/>
        <w:rPr>
          <w:rFonts w:ascii="Courier New" w:hAnsi="Courier New" w:cs="Courier New"/>
          <w:b/>
          <w:bCs/>
          <w:sz w:val="22"/>
          <w:szCs w:val="22"/>
          <w:lang w:val="it-IT"/>
        </w:rPr>
      </w:pPr>
      <w:r>
        <w:rPr>
          <w:rFonts w:ascii="Courier New" w:hAnsi="Courier New" w:cs="Courier New"/>
          <w:bCs/>
          <w:sz w:val="22"/>
          <w:szCs w:val="22"/>
          <w:lang w:val="it-IT"/>
        </w:rPr>
        <w:t xml:space="preserve"> </w:t>
      </w:r>
      <w:r w:rsidRPr="008C7217">
        <w:rPr>
          <w:rFonts w:ascii="Courier New" w:hAnsi="Courier New" w:cs="Courier New"/>
          <w:bCs/>
          <w:sz w:val="22"/>
          <w:szCs w:val="22"/>
          <w:lang w:val="it-IT"/>
        </w:rPr>
        <w:t xml:space="preserve"> </w:t>
      </w:r>
      <w:r w:rsidRPr="00FA150A">
        <w:rPr>
          <w:rFonts w:ascii="Courier New" w:hAnsi="Courier New" w:cs="Courier New"/>
          <w:bCs/>
          <w:sz w:val="22"/>
          <w:szCs w:val="22"/>
          <w:lang w:val="it-IT"/>
        </w:rPr>
        <w:t>*/</w:t>
      </w:r>
      <w:r>
        <w:rPr>
          <w:rFonts w:ascii="Courier New" w:hAnsi="Courier New" w:cs="Courier New"/>
          <w:b/>
          <w:bCs/>
          <w:sz w:val="22"/>
          <w:szCs w:val="22"/>
          <w:lang w:val="it-IT"/>
        </w:rPr>
        <w:t xml:space="preserve"> </w:t>
      </w:r>
    </w:p>
    <w:p w14:paraId="57221EB9" w14:textId="3F32AE48" w:rsidR="00CB4BFC" w:rsidRDefault="00CB4BFC" w:rsidP="00356E59">
      <w:pPr>
        <w:suppressAutoHyphens w:val="0"/>
        <w:ind w:left="709" w:hanging="283"/>
        <w:jc w:val="both"/>
        <w:rPr>
          <w:rFonts w:ascii="Courier New" w:hAnsi="Courier New" w:cs="Courier New"/>
          <w:bCs/>
          <w:sz w:val="22"/>
          <w:szCs w:val="22"/>
          <w:lang w:val="it-IT"/>
        </w:rPr>
      </w:pPr>
      <w:r w:rsidRPr="00F728D9">
        <w:rPr>
          <w:rFonts w:ascii="Courier New" w:hAnsi="Courier New" w:cs="Courier New"/>
          <w:bCs/>
          <w:sz w:val="22"/>
          <w:szCs w:val="22"/>
          <w:lang w:val="it-IT"/>
        </w:rPr>
        <w:t>}</w:t>
      </w:r>
    </w:p>
    <w:p w14:paraId="5905D59F" w14:textId="714453D0" w:rsidR="001242B3" w:rsidRDefault="001242B3" w:rsidP="001242B3">
      <w:pPr>
        <w:suppressAutoHyphens w:val="0"/>
        <w:ind w:left="709" w:hanging="284"/>
        <w:jc w:val="both"/>
        <w:rPr>
          <w:rFonts w:ascii="Courier New" w:hAnsi="Courier New" w:cs="Courier New"/>
          <w:b/>
          <w:bCs/>
          <w:sz w:val="22"/>
          <w:szCs w:val="22"/>
          <w:lang w:val="it-IT"/>
        </w:rPr>
      </w:pPr>
      <w:r>
        <w:rPr>
          <w:rFonts w:ascii="Courier New" w:hAnsi="Courier New" w:cs="Courier New"/>
          <w:bCs/>
          <w:sz w:val="22"/>
          <w:szCs w:val="22"/>
          <w:lang w:val="it-IT"/>
        </w:rPr>
        <w:t xml:space="preserve">//attenzione </w:t>
      </w:r>
      <w:r w:rsidRPr="001242B3">
        <w:rPr>
          <w:rFonts w:ascii="Courier New" w:hAnsi="Courier New" w:cs="Courier New"/>
          <w:b/>
          <w:bCs/>
          <w:sz w:val="22"/>
          <w:szCs w:val="22"/>
          <w:lang w:val="it-IT"/>
        </w:rPr>
        <w:t>interventiVF</w:t>
      </w:r>
      <w:r>
        <w:rPr>
          <w:rFonts w:ascii="Courier New" w:hAnsi="Courier New" w:cs="Courier New"/>
          <w:bCs/>
          <w:sz w:val="22"/>
          <w:szCs w:val="22"/>
          <w:lang w:val="it-IT"/>
        </w:rPr>
        <w:t xml:space="preserve"> </w:t>
      </w:r>
      <w:r>
        <w:rPr>
          <w:rFonts w:ascii="Courier New" w:hAnsi="Courier New" w:cs="Courier New"/>
          <w:bCs/>
          <w:sz w:val="22"/>
          <w:szCs w:val="22"/>
          <w:lang w:val="it-IT"/>
        </w:rPr>
        <w:t>è un array passare anche la dimensione</w:t>
      </w:r>
    </w:p>
    <w:p w14:paraId="5301930C" w14:textId="4E339BC9" w:rsidR="00CB4BFC" w:rsidRPr="00C2725D" w:rsidRDefault="00CB4BFC" w:rsidP="00CB4BFC">
      <w:pPr>
        <w:suppressAutoHyphens w:val="0"/>
        <w:ind w:left="709" w:hanging="284"/>
        <w:jc w:val="both"/>
        <w:rPr>
          <w:rFonts w:ascii="Courier New" w:hAnsi="Courier New" w:cs="Courier New"/>
          <w:b/>
          <w:bCs/>
          <w:sz w:val="22"/>
          <w:szCs w:val="22"/>
          <w:lang w:val="it-IT"/>
        </w:rPr>
      </w:pPr>
      <w:bookmarkStart w:id="2" w:name="_GoBack"/>
      <w:bookmarkEnd w:id="2"/>
      <w:r w:rsidRPr="00C2725D">
        <w:rPr>
          <w:rFonts w:ascii="Courier New" w:hAnsi="Courier New" w:cs="Courier New"/>
          <w:b/>
          <w:bCs/>
          <w:sz w:val="22"/>
          <w:szCs w:val="22"/>
          <w:lang w:val="it-IT"/>
        </w:rPr>
        <w:t>stampa</w:t>
      </w:r>
      <w:r w:rsidR="00356E59">
        <w:rPr>
          <w:rFonts w:ascii="Courier New" w:hAnsi="Courier New" w:cs="Courier New"/>
          <w:b/>
          <w:bCs/>
          <w:sz w:val="22"/>
          <w:szCs w:val="22"/>
          <w:lang w:val="it-IT"/>
        </w:rPr>
        <w:t>Interventi</w:t>
      </w:r>
      <w:r w:rsidRPr="00C2725D">
        <w:rPr>
          <w:rFonts w:ascii="Courier New" w:hAnsi="Courier New" w:cs="Courier New"/>
          <w:bCs/>
          <w:sz w:val="22"/>
          <w:szCs w:val="22"/>
          <w:lang w:val="it-IT"/>
        </w:rPr>
        <w:t>(</w:t>
      </w:r>
      <w:r w:rsidR="00C20F66">
        <w:rPr>
          <w:rFonts w:ascii="Courier New" w:hAnsi="Courier New" w:cs="Courier New"/>
          <w:bCs/>
          <w:sz w:val="22"/>
          <w:szCs w:val="22"/>
          <w:lang w:val="it-IT"/>
        </w:rPr>
        <w:t>interventiVF</w:t>
      </w:r>
      <w:r w:rsidRPr="00C2725D">
        <w:rPr>
          <w:rFonts w:ascii="Courier New" w:hAnsi="Courier New" w:cs="Courier New"/>
          <w:bCs/>
          <w:sz w:val="22"/>
          <w:szCs w:val="22"/>
          <w:lang w:val="it-IT"/>
        </w:rPr>
        <w:t>);</w:t>
      </w:r>
    </w:p>
    <w:p w14:paraId="7E730627" w14:textId="558A6FEC" w:rsidR="00CB4BFC" w:rsidRPr="00C2725D" w:rsidRDefault="00AB41C8" w:rsidP="00CB4BFC">
      <w:pPr>
        <w:suppressAutoHyphens w:val="0"/>
        <w:ind w:left="709" w:hanging="284"/>
        <w:jc w:val="both"/>
        <w:rPr>
          <w:rFonts w:ascii="Courier New" w:hAnsi="Courier New" w:cs="Courier New"/>
          <w:bCs/>
          <w:sz w:val="22"/>
          <w:szCs w:val="22"/>
          <w:lang w:val="it-IT"/>
        </w:rPr>
      </w:pPr>
      <w:r w:rsidRPr="004F14F4">
        <w:rPr>
          <w:rFonts w:ascii="Courier New" w:hAnsi="Courier New" w:cs="Courier New"/>
          <w:b/>
          <w:bCs/>
          <w:sz w:val="22"/>
          <w:szCs w:val="22"/>
          <w:lang w:val="it-IT"/>
        </w:rPr>
        <w:t>salva</w:t>
      </w:r>
      <w:r>
        <w:rPr>
          <w:rFonts w:ascii="Courier New" w:hAnsi="Courier New" w:cs="Courier New"/>
          <w:b/>
          <w:bCs/>
          <w:sz w:val="22"/>
          <w:szCs w:val="22"/>
          <w:lang w:val="it-IT"/>
        </w:rPr>
        <w:t>Interventi</w:t>
      </w:r>
      <w:r w:rsidR="00CB4BFC" w:rsidRPr="00C2725D">
        <w:rPr>
          <w:rFonts w:ascii="Courier New" w:hAnsi="Courier New" w:cs="Courier New"/>
          <w:bCs/>
          <w:sz w:val="22"/>
          <w:szCs w:val="22"/>
          <w:lang w:val="it-IT"/>
        </w:rPr>
        <w:t>(</w:t>
      </w:r>
      <w:r>
        <w:rPr>
          <w:rFonts w:ascii="Courier New" w:hAnsi="Courier New" w:cs="Courier New"/>
          <w:bCs/>
          <w:sz w:val="22"/>
          <w:szCs w:val="22"/>
          <w:lang w:val="it-IT"/>
        </w:rPr>
        <w:t>interventiVF</w:t>
      </w:r>
      <w:r w:rsidR="00CB4BFC" w:rsidRPr="00C2725D">
        <w:rPr>
          <w:rFonts w:ascii="Courier New" w:hAnsi="Courier New" w:cs="Courier New"/>
          <w:bCs/>
          <w:sz w:val="22"/>
          <w:szCs w:val="22"/>
          <w:lang w:val="it-IT"/>
        </w:rPr>
        <w:t>);</w:t>
      </w:r>
    </w:p>
    <w:p w14:paraId="0D562984" w14:textId="77777777" w:rsidR="00CB4BFC" w:rsidRPr="004766EB" w:rsidRDefault="00CB4BFC" w:rsidP="00225CA2">
      <w:pPr>
        <w:suppressAutoHyphens w:val="0"/>
        <w:autoSpaceDE w:val="0"/>
        <w:spacing w:line="276" w:lineRule="auto"/>
        <w:jc w:val="both"/>
        <w:rPr>
          <w:rFonts w:ascii="Bookman Old Style" w:hAnsi="Bookman Old Style" w:cs="Bookman Old Style"/>
          <w:sz w:val="22"/>
          <w:szCs w:val="22"/>
          <w:lang w:val="it-IT" w:eastAsia="en-US"/>
        </w:rPr>
      </w:pPr>
    </w:p>
    <w:p w14:paraId="39EEFC77" w14:textId="39B3293C" w:rsidR="00043448" w:rsidRPr="000F0918" w:rsidRDefault="00043448" w:rsidP="00043448">
      <w:pPr>
        <w:suppressAutoHyphens w:val="0"/>
        <w:autoSpaceDE w:val="0"/>
        <w:rPr>
          <w:rFonts w:ascii="Bookman Old Style" w:hAnsi="Bookman Old Style" w:cs="Arial"/>
          <w:bCs/>
          <w:sz w:val="22"/>
          <w:szCs w:val="22"/>
          <w:lang w:val="it-IT"/>
        </w:rPr>
      </w:pPr>
      <w:r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>[</w:t>
      </w:r>
      <w:r w:rsidR="009B3CB0"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>Parte</w:t>
      </w:r>
      <w:r w:rsidR="00B000BF">
        <w:rPr>
          <w:rFonts w:ascii="Bookman Old Style" w:hAnsi="Bookman Old Style" w:cs="Arial"/>
          <w:b/>
          <w:bCs/>
          <w:sz w:val="22"/>
          <w:szCs w:val="22"/>
          <w:lang w:val="it-IT"/>
        </w:rPr>
        <w:t>B</w:t>
      </w:r>
      <w:r w:rsidR="009B3CB0"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 xml:space="preserve"> </w:t>
      </w:r>
      <w:r w:rsidR="00056255"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>–</w:t>
      </w:r>
      <w:r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 xml:space="preserve"> punti 3] </w:t>
      </w:r>
      <w:r w:rsidRPr="00056255">
        <w:rPr>
          <w:rFonts w:ascii="Bookman Old Style" w:hAnsi="Bookman Old Style" w:cs="Arial"/>
          <w:bCs/>
          <w:sz w:val="22"/>
          <w:szCs w:val="22"/>
          <w:lang w:val="it-IT"/>
        </w:rPr>
        <w:t>Implementare</w:t>
      </w:r>
      <w:r w:rsidRPr="000F0918">
        <w:rPr>
          <w:rFonts w:ascii="Bookman Old Style" w:hAnsi="Bookman Old Style" w:cs="Arial"/>
          <w:bCs/>
          <w:sz w:val="22"/>
          <w:szCs w:val="22"/>
          <w:lang w:val="it-IT"/>
        </w:rPr>
        <w:t xml:space="preserve"> una</w:t>
      </w:r>
      <w:r w:rsidRPr="000F0918">
        <w:rPr>
          <w:rFonts w:ascii="Bookman Old Style" w:hAnsi="Bookman Old Style" w:cs="Arial"/>
          <w:b/>
          <w:bCs/>
          <w:sz w:val="22"/>
          <w:szCs w:val="22"/>
          <w:lang w:val="it-IT"/>
        </w:rPr>
        <w:t xml:space="preserve"> </w:t>
      </w:r>
      <w:r w:rsidRPr="000F0918">
        <w:rPr>
          <w:rFonts w:ascii="Bookman Old Style" w:hAnsi="Bookman Old Style" w:cs="Arial"/>
          <w:bCs/>
          <w:sz w:val="22"/>
          <w:szCs w:val="22"/>
          <w:lang w:val="it-IT"/>
        </w:rPr>
        <w:t xml:space="preserve">funzione </w:t>
      </w:r>
      <w:r w:rsidR="00D94AD0">
        <w:rPr>
          <w:rFonts w:ascii="Courier New" w:hAnsi="Courier New" w:cs="Courier New"/>
          <w:b/>
          <w:bCs/>
          <w:sz w:val="22"/>
          <w:szCs w:val="22"/>
          <w:lang w:val="it-IT"/>
        </w:rPr>
        <w:t>nuovoIntervento</w:t>
      </w:r>
      <w:r w:rsidR="00D94AD0" w:rsidRPr="000F0918">
        <w:rPr>
          <w:rFonts w:ascii="Bookman Old Style" w:hAnsi="Bookman Old Style" w:cs="Arial"/>
          <w:bCs/>
          <w:sz w:val="22"/>
          <w:szCs w:val="22"/>
          <w:lang w:val="it-IT"/>
        </w:rPr>
        <w:t xml:space="preserve"> </w:t>
      </w:r>
      <w:r w:rsidRPr="000F0918">
        <w:rPr>
          <w:rFonts w:ascii="Bookman Old Style" w:hAnsi="Bookman Old Style" w:cs="Arial"/>
          <w:bCs/>
          <w:sz w:val="22"/>
          <w:szCs w:val="22"/>
          <w:lang w:val="it-IT"/>
        </w:rPr>
        <w:t xml:space="preserve">che riceve in input per </w:t>
      </w:r>
      <w:r w:rsidRPr="000F0918">
        <w:rPr>
          <w:rFonts w:ascii="Bookman Old Style" w:hAnsi="Bookman Old Style" w:cs="Arial"/>
          <w:bCs/>
          <w:sz w:val="22"/>
          <w:szCs w:val="22"/>
          <w:u w:val="single"/>
          <w:lang w:val="it-IT"/>
        </w:rPr>
        <w:t>riferimento</w:t>
      </w:r>
      <w:r w:rsidRPr="000F0918">
        <w:rPr>
          <w:rFonts w:ascii="Bookman Old Style" w:hAnsi="Bookman Old Style" w:cs="Arial"/>
          <w:bCs/>
          <w:sz w:val="22"/>
          <w:szCs w:val="22"/>
          <w:lang w:val="it-IT"/>
        </w:rPr>
        <w:t xml:space="preserve"> una variabile di tipo </w:t>
      </w:r>
      <w:r w:rsidR="00D94AD0" w:rsidRPr="00356E59">
        <w:rPr>
          <w:rFonts w:ascii="Courier New" w:hAnsi="Courier New" w:cs="Courier New"/>
          <w:b/>
          <w:bCs/>
          <w:sz w:val="22"/>
          <w:szCs w:val="22"/>
          <w:lang w:val="it-IT"/>
        </w:rPr>
        <w:t xml:space="preserve">Tintervento </w:t>
      </w:r>
      <w:r w:rsidR="00D94AD0">
        <w:rPr>
          <w:rFonts w:ascii="Bookman Old Style" w:hAnsi="Bookman Old Style" w:cs="Arial"/>
          <w:b/>
          <w:bCs/>
          <w:sz w:val="22"/>
          <w:szCs w:val="22"/>
          <w:lang w:val="it-IT"/>
        </w:rPr>
        <w:t>i</w:t>
      </w:r>
      <w:r w:rsidR="002B665D">
        <w:rPr>
          <w:rFonts w:ascii="Bookman Old Style" w:hAnsi="Bookman Old Style" w:cs="Arial"/>
          <w:b/>
          <w:bCs/>
          <w:sz w:val="22"/>
          <w:szCs w:val="22"/>
          <w:lang w:val="it-IT"/>
        </w:rPr>
        <w:t>nterv</w:t>
      </w:r>
      <w:r w:rsidRPr="000F0918">
        <w:rPr>
          <w:rFonts w:ascii="Bookman Old Style" w:hAnsi="Bookman Old Style" w:cs="Arial"/>
          <w:bCs/>
          <w:sz w:val="22"/>
          <w:szCs w:val="22"/>
          <w:lang w:val="it-IT"/>
        </w:rPr>
        <w:t xml:space="preserve"> e la inizializza con:</w:t>
      </w:r>
    </w:p>
    <w:p w14:paraId="20583FB8" w14:textId="6D8AB8EB" w:rsidR="00043448" w:rsidRPr="000F0918" w:rsidRDefault="00043448" w:rsidP="00043448">
      <w:pPr>
        <w:pStyle w:val="Paragrafoelenco"/>
        <w:numPr>
          <w:ilvl w:val="0"/>
          <w:numId w:val="12"/>
        </w:numPr>
        <w:suppressAutoHyphens w:val="0"/>
        <w:autoSpaceDE w:val="0"/>
        <w:rPr>
          <w:rFonts w:ascii="Bookman Old Style" w:hAnsi="Bookman Old Style" w:cs="Arial"/>
          <w:bCs/>
          <w:sz w:val="22"/>
          <w:szCs w:val="22"/>
        </w:rPr>
      </w:pPr>
      <w:r w:rsidRPr="000F0918">
        <w:rPr>
          <w:rFonts w:ascii="Bookman Old Style" w:hAnsi="Bookman Old Style" w:cs="Arial"/>
          <w:bCs/>
          <w:sz w:val="22"/>
          <w:szCs w:val="22"/>
        </w:rPr>
        <w:t xml:space="preserve">campo </w:t>
      </w:r>
      <w:r w:rsidR="00D94AD0">
        <w:rPr>
          <w:rFonts w:ascii="Bookman Old Style" w:hAnsi="Bookman Old Style" w:cs="Arial"/>
          <w:b/>
          <w:bCs/>
          <w:sz w:val="22"/>
          <w:szCs w:val="22"/>
        </w:rPr>
        <w:t>ti</w:t>
      </w:r>
      <w:r w:rsidRPr="000F0918">
        <w:rPr>
          <w:rFonts w:ascii="Bookman Old Style" w:hAnsi="Bookman Old Style" w:cs="Arial"/>
          <w:bCs/>
          <w:sz w:val="22"/>
          <w:szCs w:val="22"/>
        </w:rPr>
        <w:t xml:space="preserve"> valore casuale tra </w:t>
      </w:r>
      <w:r w:rsidR="00D94AD0">
        <w:rPr>
          <w:rFonts w:ascii="Courier New" w:hAnsi="Courier New" w:cs="Courier New"/>
          <w:bCs/>
          <w:sz w:val="22"/>
          <w:szCs w:val="22"/>
        </w:rPr>
        <w:t>ACQUA</w:t>
      </w:r>
      <w:r w:rsidR="00D94AD0" w:rsidRPr="008C7217">
        <w:rPr>
          <w:rFonts w:ascii="Courier New" w:hAnsi="Courier New" w:cs="Courier New"/>
          <w:bCs/>
          <w:sz w:val="22"/>
          <w:szCs w:val="22"/>
        </w:rPr>
        <w:t xml:space="preserve">, </w:t>
      </w:r>
      <w:r w:rsidR="00D94AD0">
        <w:rPr>
          <w:rFonts w:ascii="Courier New" w:hAnsi="Courier New" w:cs="Courier New"/>
          <w:bCs/>
          <w:sz w:val="22"/>
          <w:szCs w:val="22"/>
        </w:rPr>
        <w:t>INCENDIO</w:t>
      </w:r>
      <w:r w:rsidR="00D94AD0" w:rsidRPr="008C7217">
        <w:rPr>
          <w:rFonts w:ascii="Courier New" w:hAnsi="Courier New" w:cs="Courier New"/>
          <w:bCs/>
          <w:sz w:val="22"/>
          <w:szCs w:val="22"/>
        </w:rPr>
        <w:t xml:space="preserve">, </w:t>
      </w:r>
      <w:r w:rsidR="00D94AD0">
        <w:rPr>
          <w:rFonts w:ascii="Courier New" w:hAnsi="Courier New" w:cs="Courier New"/>
          <w:bCs/>
          <w:sz w:val="22"/>
          <w:szCs w:val="22"/>
        </w:rPr>
        <w:t>INCIDENTE</w:t>
      </w:r>
      <w:r w:rsidRPr="000F0918">
        <w:rPr>
          <w:rFonts w:ascii="Bookman Old Style" w:hAnsi="Bookman Old Style" w:cs="Arial"/>
          <w:bCs/>
          <w:sz w:val="22"/>
          <w:szCs w:val="22"/>
        </w:rPr>
        <w:t>;</w:t>
      </w:r>
    </w:p>
    <w:p w14:paraId="74912B31" w14:textId="175BB291" w:rsidR="00043448" w:rsidRDefault="00043448" w:rsidP="00043448">
      <w:pPr>
        <w:pStyle w:val="Paragrafoelenco"/>
        <w:numPr>
          <w:ilvl w:val="0"/>
          <w:numId w:val="12"/>
        </w:numPr>
        <w:suppressAutoHyphens w:val="0"/>
        <w:autoSpaceDE w:val="0"/>
        <w:rPr>
          <w:rFonts w:ascii="Bookman Old Style" w:hAnsi="Bookman Old Style" w:cs="Arial"/>
          <w:bCs/>
          <w:sz w:val="22"/>
          <w:szCs w:val="22"/>
        </w:rPr>
      </w:pPr>
      <w:r w:rsidRPr="000F0918">
        <w:rPr>
          <w:rFonts w:ascii="Bookman Old Style" w:hAnsi="Bookman Old Style" w:cs="Arial"/>
          <w:bCs/>
          <w:sz w:val="22"/>
          <w:szCs w:val="22"/>
        </w:rPr>
        <w:t xml:space="preserve">campo </w:t>
      </w:r>
      <w:r w:rsidR="00D94AD0" w:rsidRPr="00D94AD0">
        <w:rPr>
          <w:rFonts w:ascii="Bookman Old Style" w:hAnsi="Bookman Old Style" w:cs="Arial"/>
          <w:b/>
          <w:bCs/>
          <w:sz w:val="22"/>
          <w:szCs w:val="22"/>
        </w:rPr>
        <w:t>level</w:t>
      </w:r>
      <w:r w:rsidR="00D94AD0">
        <w:rPr>
          <w:rFonts w:ascii="Bookman Old Style" w:hAnsi="Bookman Old Style" w:cs="Arial"/>
          <w:bCs/>
          <w:sz w:val="22"/>
          <w:szCs w:val="22"/>
        </w:rPr>
        <w:t xml:space="preserve"> </w:t>
      </w:r>
      <w:r w:rsidRPr="00AB5711">
        <w:rPr>
          <w:rFonts w:ascii="Bookman Old Style" w:hAnsi="Bookman Old Style" w:cs="Arial"/>
          <w:bCs/>
          <w:sz w:val="22"/>
          <w:szCs w:val="22"/>
        </w:rPr>
        <w:t xml:space="preserve">valore casuale tra </w:t>
      </w:r>
      <w:r w:rsidR="00D94AD0">
        <w:rPr>
          <w:rFonts w:ascii="Bookman Old Style" w:hAnsi="Bookman Old Style" w:cs="Arial"/>
          <w:bCs/>
          <w:sz w:val="22"/>
          <w:szCs w:val="22"/>
        </w:rPr>
        <w:t>1</w:t>
      </w:r>
      <w:r>
        <w:rPr>
          <w:rFonts w:ascii="Bookman Old Style" w:hAnsi="Bookman Old Style" w:cs="Arial"/>
          <w:bCs/>
          <w:sz w:val="22"/>
          <w:szCs w:val="22"/>
        </w:rPr>
        <w:t xml:space="preserve"> e </w:t>
      </w:r>
      <w:r w:rsidR="00D94AD0">
        <w:rPr>
          <w:rFonts w:ascii="Bookman Old Style" w:hAnsi="Bookman Old Style" w:cs="Arial"/>
          <w:bCs/>
          <w:sz w:val="22"/>
          <w:szCs w:val="22"/>
        </w:rPr>
        <w:t>9</w:t>
      </w:r>
      <w:r>
        <w:rPr>
          <w:rFonts w:ascii="Bookman Old Style" w:hAnsi="Bookman Old Style" w:cs="Arial"/>
          <w:bCs/>
          <w:sz w:val="22"/>
          <w:szCs w:val="22"/>
        </w:rPr>
        <w:t xml:space="preserve"> (inclusi)</w:t>
      </w:r>
      <w:r w:rsidRPr="00AB5711">
        <w:rPr>
          <w:rFonts w:ascii="Bookman Old Style" w:hAnsi="Bookman Old Style" w:cs="Arial"/>
          <w:bCs/>
          <w:sz w:val="22"/>
          <w:szCs w:val="22"/>
        </w:rPr>
        <w:t>.</w:t>
      </w:r>
    </w:p>
    <w:p w14:paraId="3A5DDF99" w14:textId="7A888AC7" w:rsidR="00043448" w:rsidRDefault="00043448" w:rsidP="00043448">
      <w:pPr>
        <w:pStyle w:val="Paragrafoelenco"/>
        <w:numPr>
          <w:ilvl w:val="0"/>
          <w:numId w:val="12"/>
        </w:numPr>
        <w:suppressAutoHyphens w:val="0"/>
        <w:autoSpaceDE w:val="0"/>
        <w:rPr>
          <w:rFonts w:ascii="Bookman Old Style" w:hAnsi="Bookman Old Style" w:cs="Arial"/>
          <w:bCs/>
          <w:sz w:val="22"/>
          <w:szCs w:val="22"/>
        </w:rPr>
      </w:pPr>
      <w:r w:rsidRPr="00AB5711">
        <w:rPr>
          <w:rFonts w:ascii="Bookman Old Style" w:hAnsi="Bookman Old Style" w:cs="Arial"/>
          <w:bCs/>
          <w:sz w:val="22"/>
          <w:szCs w:val="22"/>
        </w:rPr>
        <w:t xml:space="preserve">campo </w:t>
      </w:r>
      <w:r w:rsidR="00D94AD0" w:rsidRPr="00D94AD0">
        <w:rPr>
          <w:rFonts w:ascii="Bookman Old Style" w:hAnsi="Bookman Old Style" w:cs="Arial"/>
          <w:b/>
          <w:bCs/>
          <w:sz w:val="22"/>
          <w:szCs w:val="22"/>
        </w:rPr>
        <w:t>localita</w:t>
      </w:r>
      <w:r w:rsidR="00D94AD0">
        <w:rPr>
          <w:rFonts w:ascii="Bookman Old Style" w:hAnsi="Bookman Old Style" w:cs="Arial"/>
          <w:bCs/>
          <w:sz w:val="22"/>
          <w:szCs w:val="22"/>
        </w:rPr>
        <w:t xml:space="preserve"> letto</w:t>
      </w:r>
      <w:r w:rsidRPr="00AB5711">
        <w:rPr>
          <w:rFonts w:ascii="Bookman Old Style" w:hAnsi="Bookman Old Style" w:cs="Arial"/>
          <w:bCs/>
          <w:sz w:val="22"/>
          <w:szCs w:val="22"/>
        </w:rPr>
        <w:t xml:space="preserve"> da tastiera.</w:t>
      </w:r>
    </w:p>
    <w:p w14:paraId="3E57CF25" w14:textId="77777777" w:rsidR="00043448" w:rsidRPr="00A62094" w:rsidRDefault="00043448" w:rsidP="00043448">
      <w:pPr>
        <w:suppressAutoHyphens w:val="0"/>
        <w:jc w:val="both"/>
        <w:rPr>
          <w:rFonts w:ascii="Arial" w:hAnsi="Arial" w:cs="Arial"/>
          <w:bCs/>
          <w:sz w:val="16"/>
          <w:szCs w:val="16"/>
          <w:lang w:val="it-IT"/>
        </w:rPr>
      </w:pPr>
    </w:p>
    <w:p w14:paraId="49B28925" w14:textId="730A03C9" w:rsidR="00043448" w:rsidRPr="00C66EA1" w:rsidRDefault="00043448" w:rsidP="00043448">
      <w:pPr>
        <w:suppressAutoHyphens w:val="0"/>
        <w:autoSpaceDE w:val="0"/>
        <w:rPr>
          <w:rFonts w:ascii="Bookman Old Style" w:hAnsi="Bookman Old Style" w:cs="Arial"/>
          <w:bCs/>
          <w:sz w:val="22"/>
          <w:szCs w:val="22"/>
          <w:lang w:val="it-IT"/>
        </w:rPr>
      </w:pPr>
      <w:r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>[</w:t>
      </w:r>
      <w:r w:rsidR="000F0918"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>Parte</w:t>
      </w:r>
      <w:r w:rsidR="00B000BF">
        <w:rPr>
          <w:rFonts w:ascii="Bookman Old Style" w:hAnsi="Bookman Old Style" w:cs="Arial"/>
          <w:b/>
          <w:bCs/>
          <w:sz w:val="22"/>
          <w:szCs w:val="22"/>
          <w:lang w:val="it-IT"/>
        </w:rPr>
        <w:t>C</w:t>
      </w:r>
      <w:r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 xml:space="preserve"> </w:t>
      </w:r>
      <w:r w:rsidR="00056255"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>–</w:t>
      </w:r>
      <w:r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 xml:space="preserve"> punti 3] </w:t>
      </w:r>
      <w:r w:rsidRPr="00056255">
        <w:rPr>
          <w:rFonts w:ascii="Bookman Old Style" w:hAnsi="Bookman Old Style" w:cs="Arial"/>
          <w:bCs/>
          <w:sz w:val="22"/>
          <w:szCs w:val="22"/>
          <w:lang w:val="it-IT"/>
        </w:rPr>
        <w:t>Implementare</w:t>
      </w:r>
      <w:r w:rsidRPr="003D651E">
        <w:rPr>
          <w:rFonts w:ascii="Bookman Old Style" w:hAnsi="Bookman Old Style" w:cs="Arial"/>
          <w:bCs/>
          <w:sz w:val="22"/>
          <w:szCs w:val="22"/>
          <w:lang w:val="it-IT"/>
        </w:rPr>
        <w:t xml:space="preserve"> una</w:t>
      </w:r>
      <w:r>
        <w:rPr>
          <w:rFonts w:ascii="Arial" w:hAnsi="Arial" w:cs="Arial"/>
          <w:b/>
          <w:bCs/>
          <w:sz w:val="22"/>
          <w:szCs w:val="22"/>
          <w:lang w:val="it-IT"/>
        </w:rPr>
        <w:t xml:space="preserve"> </w:t>
      </w:r>
      <w:r>
        <w:rPr>
          <w:rFonts w:ascii="Bookman Old Style" w:hAnsi="Bookman Old Style" w:cs="Arial"/>
          <w:bCs/>
          <w:sz w:val="22"/>
          <w:szCs w:val="22"/>
          <w:lang w:val="it-IT"/>
        </w:rPr>
        <w:t>f</w:t>
      </w:r>
      <w:r w:rsidRPr="003D651E">
        <w:rPr>
          <w:rFonts w:ascii="Bookman Old Style" w:hAnsi="Bookman Old Style" w:cs="Arial"/>
          <w:bCs/>
          <w:sz w:val="22"/>
          <w:szCs w:val="22"/>
          <w:lang w:val="it-IT"/>
        </w:rPr>
        <w:t xml:space="preserve">unzione </w:t>
      </w:r>
      <w:r w:rsidR="002B665D">
        <w:rPr>
          <w:rFonts w:ascii="Courier New" w:hAnsi="Courier New" w:cs="Courier New"/>
          <w:b/>
          <w:bCs/>
          <w:sz w:val="22"/>
          <w:szCs w:val="22"/>
          <w:lang w:val="it-IT"/>
        </w:rPr>
        <w:t>insIntervento</w:t>
      </w:r>
      <w:r w:rsidR="002B665D" w:rsidRPr="00C66EA1">
        <w:rPr>
          <w:rFonts w:ascii="Bookman Old Style" w:hAnsi="Bookman Old Style" w:cs="Arial"/>
          <w:bCs/>
          <w:sz w:val="22"/>
          <w:szCs w:val="22"/>
          <w:lang w:val="it-IT"/>
        </w:rPr>
        <w:t xml:space="preserve"> </w:t>
      </w:r>
      <w:r w:rsidRPr="00C66EA1">
        <w:rPr>
          <w:rFonts w:ascii="Bookman Old Style" w:hAnsi="Bookman Old Style" w:cs="Arial"/>
          <w:bCs/>
          <w:sz w:val="22"/>
          <w:szCs w:val="22"/>
          <w:lang w:val="it-IT"/>
        </w:rPr>
        <w:t xml:space="preserve">che riceve come input </w:t>
      </w:r>
      <w:r>
        <w:rPr>
          <w:rFonts w:ascii="Bookman Old Style" w:hAnsi="Bookman Old Style" w:cs="Arial"/>
          <w:bCs/>
          <w:sz w:val="22"/>
          <w:szCs w:val="22"/>
          <w:lang w:val="it-IT"/>
        </w:rPr>
        <w:t xml:space="preserve">una </w:t>
      </w:r>
      <w:r w:rsidRPr="00C66EA1">
        <w:rPr>
          <w:rFonts w:ascii="Bookman Old Style" w:hAnsi="Bookman Old Style" w:cs="Arial"/>
          <w:bCs/>
          <w:sz w:val="22"/>
          <w:szCs w:val="22"/>
          <w:lang w:val="it-IT"/>
        </w:rPr>
        <w:t xml:space="preserve">variabile </w:t>
      </w:r>
      <w:r>
        <w:rPr>
          <w:rFonts w:ascii="Bookman Old Style" w:hAnsi="Bookman Old Style" w:cs="Arial"/>
          <w:bCs/>
          <w:sz w:val="22"/>
          <w:szCs w:val="22"/>
          <w:lang w:val="it-IT"/>
        </w:rPr>
        <w:t>di tipo</w:t>
      </w:r>
      <w:r w:rsidRPr="00C66EA1">
        <w:rPr>
          <w:rFonts w:ascii="Bookman Old Style" w:hAnsi="Bookman Old Style" w:cs="Arial"/>
          <w:bCs/>
          <w:sz w:val="22"/>
          <w:szCs w:val="22"/>
          <w:lang w:val="it-IT"/>
        </w:rPr>
        <w:t xml:space="preserve"> </w:t>
      </w:r>
      <w:r w:rsidR="002B665D" w:rsidRPr="009D0480">
        <w:rPr>
          <w:rFonts w:ascii="Courier New" w:hAnsi="Courier New" w:cs="Courier New"/>
          <w:b/>
          <w:bCs/>
          <w:sz w:val="22"/>
          <w:szCs w:val="22"/>
          <w:lang w:val="it-IT"/>
        </w:rPr>
        <w:t>T</w:t>
      </w:r>
      <w:r w:rsidR="002B665D">
        <w:rPr>
          <w:rFonts w:ascii="Courier New" w:hAnsi="Courier New" w:cs="Courier New"/>
          <w:b/>
          <w:bCs/>
          <w:sz w:val="22"/>
          <w:szCs w:val="22"/>
          <w:lang w:val="it-IT"/>
        </w:rPr>
        <w:t>InterventiVF</w:t>
      </w:r>
      <w:r>
        <w:rPr>
          <w:rFonts w:ascii="Bookman Old Style" w:hAnsi="Bookman Old Style" w:cs="Arial"/>
          <w:b/>
          <w:bCs/>
          <w:sz w:val="22"/>
          <w:szCs w:val="22"/>
          <w:lang w:val="it-IT"/>
        </w:rPr>
        <w:t>*</w:t>
      </w:r>
      <w:r w:rsidRPr="00C66EA1">
        <w:rPr>
          <w:rFonts w:ascii="Bookman Old Style" w:hAnsi="Bookman Old Style" w:cs="Arial"/>
          <w:bCs/>
          <w:sz w:val="22"/>
          <w:szCs w:val="22"/>
          <w:lang w:val="it-IT"/>
        </w:rPr>
        <w:t xml:space="preserve"> </w:t>
      </w:r>
      <w:r w:rsidR="002B665D">
        <w:rPr>
          <w:rFonts w:ascii="Bookman Old Style" w:hAnsi="Bookman Old Style" w:cs="Arial"/>
          <w:b/>
          <w:bCs/>
          <w:sz w:val="22"/>
          <w:szCs w:val="22"/>
          <w:lang w:val="it-IT"/>
        </w:rPr>
        <w:t>intvf</w:t>
      </w:r>
      <w:r w:rsidRPr="00C66EA1">
        <w:rPr>
          <w:rFonts w:ascii="Bookman Old Style" w:hAnsi="Bookman Old Style" w:cs="Arial"/>
          <w:bCs/>
          <w:sz w:val="22"/>
          <w:szCs w:val="22"/>
          <w:lang w:val="it-IT"/>
        </w:rPr>
        <w:t xml:space="preserve"> </w:t>
      </w:r>
      <w:r>
        <w:rPr>
          <w:rFonts w:ascii="Bookman Old Style" w:hAnsi="Bookman Old Style" w:cs="Arial"/>
          <w:bCs/>
          <w:sz w:val="22"/>
          <w:szCs w:val="22"/>
          <w:lang w:val="it-IT"/>
        </w:rPr>
        <w:t xml:space="preserve">(lista) </w:t>
      </w:r>
      <w:r w:rsidRPr="00C66EA1">
        <w:rPr>
          <w:rFonts w:ascii="Bookman Old Style" w:hAnsi="Bookman Old Style" w:cs="Arial"/>
          <w:bCs/>
          <w:sz w:val="22"/>
          <w:szCs w:val="22"/>
          <w:lang w:val="it-IT"/>
        </w:rPr>
        <w:t xml:space="preserve">e variabile di tipo </w:t>
      </w:r>
      <w:r w:rsidR="002B665D" w:rsidRPr="00356E59">
        <w:rPr>
          <w:rFonts w:ascii="Courier New" w:hAnsi="Courier New" w:cs="Courier New"/>
          <w:b/>
          <w:bCs/>
          <w:sz w:val="22"/>
          <w:szCs w:val="22"/>
          <w:lang w:val="it-IT"/>
        </w:rPr>
        <w:t xml:space="preserve">Tintervento </w:t>
      </w:r>
      <w:r w:rsidR="002B665D">
        <w:rPr>
          <w:rFonts w:ascii="Bookman Old Style" w:hAnsi="Bookman Old Style" w:cs="Arial"/>
          <w:b/>
          <w:bCs/>
          <w:sz w:val="22"/>
          <w:szCs w:val="22"/>
          <w:lang w:val="it-IT"/>
        </w:rPr>
        <w:t>interv</w:t>
      </w:r>
      <w:r w:rsidRPr="00C66EA1">
        <w:rPr>
          <w:rFonts w:ascii="Bookman Old Style" w:hAnsi="Bookman Old Style" w:cs="Arial"/>
          <w:bCs/>
          <w:sz w:val="22"/>
          <w:szCs w:val="22"/>
          <w:lang w:val="it-IT"/>
        </w:rPr>
        <w:t xml:space="preserve"> </w:t>
      </w:r>
      <w:r w:rsidR="002B665D">
        <w:rPr>
          <w:rFonts w:ascii="Bookman Old Style" w:hAnsi="Bookman Old Style" w:cs="Arial"/>
          <w:bCs/>
          <w:sz w:val="22"/>
          <w:szCs w:val="22"/>
          <w:lang w:val="it-IT"/>
        </w:rPr>
        <w:t>ed</w:t>
      </w:r>
      <w:r>
        <w:rPr>
          <w:rFonts w:ascii="Bookman Old Style" w:hAnsi="Bookman Old Style" w:cs="Arial"/>
          <w:bCs/>
          <w:sz w:val="22"/>
          <w:szCs w:val="22"/>
          <w:lang w:val="it-IT"/>
        </w:rPr>
        <w:t xml:space="preserve"> </w:t>
      </w:r>
      <w:r w:rsidRPr="00C66EA1">
        <w:rPr>
          <w:rFonts w:ascii="Bookman Old Style" w:hAnsi="Bookman Old Style" w:cs="Arial"/>
          <w:bCs/>
          <w:sz w:val="22"/>
          <w:szCs w:val="22"/>
          <w:lang w:val="it-IT"/>
        </w:rPr>
        <w:t>inseri</w:t>
      </w:r>
      <w:r>
        <w:rPr>
          <w:rFonts w:ascii="Bookman Old Style" w:hAnsi="Bookman Old Style" w:cs="Arial"/>
          <w:bCs/>
          <w:sz w:val="22"/>
          <w:szCs w:val="22"/>
          <w:lang w:val="it-IT"/>
        </w:rPr>
        <w:t>sce</w:t>
      </w:r>
      <w:r w:rsidR="002B665D">
        <w:rPr>
          <w:rFonts w:ascii="Bookman Old Style" w:hAnsi="Bookman Old Style" w:cs="Arial"/>
          <w:bCs/>
          <w:sz w:val="22"/>
          <w:szCs w:val="22"/>
          <w:lang w:val="it-IT"/>
        </w:rPr>
        <w:t xml:space="preserve"> l’intervento</w:t>
      </w:r>
      <w:r w:rsidR="000F0918">
        <w:rPr>
          <w:rFonts w:ascii="Bookman Old Style" w:hAnsi="Bookman Old Style" w:cs="Arial"/>
          <w:bCs/>
          <w:sz w:val="22"/>
          <w:szCs w:val="22"/>
          <w:lang w:val="it-IT"/>
        </w:rPr>
        <w:t xml:space="preserve"> </w:t>
      </w:r>
      <w:r w:rsidR="002B665D">
        <w:rPr>
          <w:rFonts w:ascii="Bookman Old Style" w:hAnsi="Bookman Old Style" w:cs="Arial"/>
          <w:b/>
          <w:bCs/>
          <w:sz w:val="22"/>
          <w:szCs w:val="22"/>
          <w:lang w:val="it-IT"/>
        </w:rPr>
        <w:t>interv</w:t>
      </w:r>
      <w:r w:rsidRPr="00C66EA1">
        <w:rPr>
          <w:rFonts w:ascii="Bookman Old Style" w:hAnsi="Bookman Old Style" w:cs="Arial"/>
          <w:bCs/>
          <w:sz w:val="22"/>
          <w:szCs w:val="22"/>
          <w:lang w:val="it-IT"/>
        </w:rPr>
        <w:t xml:space="preserve"> nella lista </w:t>
      </w:r>
      <w:r w:rsidR="002B665D">
        <w:rPr>
          <w:rFonts w:ascii="Bookman Old Style" w:hAnsi="Bookman Old Style" w:cs="Arial"/>
          <w:b/>
          <w:bCs/>
          <w:sz w:val="22"/>
          <w:szCs w:val="22"/>
          <w:lang w:val="it-IT"/>
        </w:rPr>
        <w:t>intvf</w:t>
      </w:r>
      <w:r w:rsidRPr="00C66EA1">
        <w:rPr>
          <w:rFonts w:ascii="Bookman Old Style" w:hAnsi="Bookman Old Style" w:cs="Arial"/>
          <w:bCs/>
          <w:sz w:val="22"/>
          <w:szCs w:val="22"/>
          <w:lang w:val="it-IT"/>
        </w:rPr>
        <w:t xml:space="preserve"> (</w:t>
      </w:r>
      <w:r w:rsidR="002B665D" w:rsidRPr="002B665D">
        <w:rPr>
          <w:rFonts w:ascii="Bookman Old Style" w:hAnsi="Bookman Old Style" w:cs="Arial"/>
          <w:bCs/>
          <w:i/>
          <w:sz w:val="22"/>
          <w:szCs w:val="22"/>
          <w:lang w:val="it-IT"/>
        </w:rPr>
        <w:t>push</w:t>
      </w:r>
      <w:r w:rsidRPr="00C66EA1">
        <w:rPr>
          <w:rFonts w:ascii="Bookman Old Style" w:hAnsi="Bookman Old Style" w:cs="Arial"/>
          <w:bCs/>
          <w:sz w:val="22"/>
          <w:szCs w:val="22"/>
          <w:lang w:val="it-IT"/>
        </w:rPr>
        <w:t>).</w:t>
      </w:r>
      <w:r>
        <w:rPr>
          <w:rFonts w:ascii="Bookman Old Style" w:hAnsi="Bookman Old Style" w:cs="Arial"/>
          <w:bCs/>
          <w:sz w:val="22"/>
          <w:szCs w:val="22"/>
          <w:lang w:val="it-IT"/>
        </w:rPr>
        <w:t xml:space="preserve"> La funzione restituisce l’indirizzo della lista aggiornata.</w:t>
      </w:r>
    </w:p>
    <w:p w14:paraId="61442DF3" w14:textId="77777777" w:rsidR="00043448" w:rsidRPr="00DF463E" w:rsidRDefault="00043448" w:rsidP="00043448">
      <w:pPr>
        <w:suppressAutoHyphens w:val="0"/>
        <w:autoSpaceDE w:val="0"/>
        <w:rPr>
          <w:rFonts w:ascii="Bookman Old Style" w:hAnsi="Bookman Old Style" w:cs="Arial"/>
          <w:bCs/>
          <w:sz w:val="22"/>
          <w:szCs w:val="16"/>
          <w:lang w:val="it-IT"/>
        </w:rPr>
      </w:pPr>
    </w:p>
    <w:p w14:paraId="0FA3B77F" w14:textId="4CE694D8" w:rsidR="00043448" w:rsidRDefault="00043448" w:rsidP="00043448">
      <w:pPr>
        <w:suppressAutoHyphens w:val="0"/>
        <w:autoSpaceDE w:val="0"/>
        <w:rPr>
          <w:rFonts w:ascii="Bookman Old Style" w:hAnsi="Bookman Old Style" w:cs="Arial"/>
          <w:bCs/>
          <w:sz w:val="22"/>
          <w:szCs w:val="22"/>
          <w:lang w:val="it-IT"/>
        </w:rPr>
      </w:pPr>
      <w:r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>[</w:t>
      </w:r>
      <w:r w:rsidR="000F0918"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>Parte</w:t>
      </w:r>
      <w:r w:rsidR="00B000BF">
        <w:rPr>
          <w:rFonts w:ascii="Bookman Old Style" w:hAnsi="Bookman Old Style" w:cs="Arial"/>
          <w:b/>
          <w:bCs/>
          <w:sz w:val="22"/>
          <w:szCs w:val="22"/>
          <w:lang w:val="it-IT"/>
        </w:rPr>
        <w:t>D</w:t>
      </w:r>
      <w:r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 xml:space="preserve"> </w:t>
      </w:r>
      <w:r w:rsidR="00056255"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>–</w:t>
      </w:r>
      <w:r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 xml:space="preserve"> punti </w:t>
      </w:r>
      <w:r w:rsidR="002B665D">
        <w:rPr>
          <w:rFonts w:ascii="Bookman Old Style" w:hAnsi="Bookman Old Style" w:cs="Arial"/>
          <w:b/>
          <w:bCs/>
          <w:sz w:val="22"/>
          <w:szCs w:val="22"/>
          <w:lang w:val="it-IT"/>
        </w:rPr>
        <w:t>3</w:t>
      </w:r>
      <w:r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 xml:space="preserve">] </w:t>
      </w:r>
      <w:r w:rsidRPr="00056255">
        <w:rPr>
          <w:rFonts w:ascii="Bookman Old Style" w:hAnsi="Bookman Old Style" w:cs="Arial"/>
          <w:bCs/>
          <w:sz w:val="22"/>
          <w:szCs w:val="22"/>
          <w:lang w:val="it-IT"/>
        </w:rPr>
        <w:t>Implementare</w:t>
      </w:r>
      <w:r w:rsidRPr="003D651E">
        <w:rPr>
          <w:rFonts w:ascii="Bookman Old Style" w:hAnsi="Bookman Old Style" w:cs="Arial"/>
          <w:bCs/>
          <w:sz w:val="22"/>
          <w:szCs w:val="22"/>
          <w:lang w:val="it-IT"/>
        </w:rPr>
        <w:t xml:space="preserve"> una</w:t>
      </w:r>
      <w:r>
        <w:rPr>
          <w:rFonts w:ascii="Arial" w:hAnsi="Arial" w:cs="Arial"/>
          <w:b/>
          <w:bCs/>
          <w:sz w:val="22"/>
          <w:szCs w:val="22"/>
          <w:lang w:val="it-IT"/>
        </w:rPr>
        <w:t xml:space="preserve"> </w:t>
      </w:r>
      <w:r>
        <w:rPr>
          <w:rFonts w:ascii="Bookman Old Style" w:hAnsi="Bookman Old Style" w:cs="Arial"/>
          <w:bCs/>
          <w:sz w:val="22"/>
          <w:szCs w:val="22"/>
          <w:lang w:val="it-IT"/>
        </w:rPr>
        <w:t>f</w:t>
      </w:r>
      <w:r w:rsidRPr="003D651E">
        <w:rPr>
          <w:rFonts w:ascii="Bookman Old Style" w:hAnsi="Bookman Old Style" w:cs="Arial"/>
          <w:bCs/>
          <w:sz w:val="22"/>
          <w:szCs w:val="22"/>
          <w:lang w:val="it-IT"/>
        </w:rPr>
        <w:t xml:space="preserve">unzione </w:t>
      </w:r>
      <w:r w:rsidR="002B665D" w:rsidRPr="00C2725D">
        <w:rPr>
          <w:rFonts w:ascii="Courier New" w:hAnsi="Courier New" w:cs="Courier New"/>
          <w:b/>
          <w:bCs/>
          <w:sz w:val="22"/>
          <w:szCs w:val="22"/>
          <w:lang w:val="it-IT"/>
        </w:rPr>
        <w:t>stampa</w:t>
      </w:r>
      <w:r w:rsidR="002B665D">
        <w:rPr>
          <w:rFonts w:ascii="Courier New" w:hAnsi="Courier New" w:cs="Courier New"/>
          <w:b/>
          <w:bCs/>
          <w:sz w:val="22"/>
          <w:szCs w:val="22"/>
          <w:lang w:val="it-IT"/>
        </w:rPr>
        <w:t>Interventi</w:t>
      </w:r>
      <w:r w:rsidR="002B665D" w:rsidRPr="00C66EA1">
        <w:rPr>
          <w:rFonts w:ascii="Bookman Old Style" w:hAnsi="Bookman Old Style" w:cs="Arial"/>
          <w:bCs/>
          <w:sz w:val="22"/>
          <w:szCs w:val="22"/>
          <w:lang w:val="it-IT"/>
        </w:rPr>
        <w:t xml:space="preserve"> </w:t>
      </w:r>
      <w:r w:rsidRPr="00C66EA1">
        <w:rPr>
          <w:rFonts w:ascii="Bookman Old Style" w:hAnsi="Bookman Old Style" w:cs="Arial"/>
          <w:bCs/>
          <w:sz w:val="22"/>
          <w:szCs w:val="22"/>
          <w:lang w:val="it-IT"/>
        </w:rPr>
        <w:t xml:space="preserve">che riceve in input </w:t>
      </w:r>
      <w:r w:rsidR="002B665D">
        <w:rPr>
          <w:rFonts w:ascii="Bookman Old Style" w:hAnsi="Bookman Old Style" w:cs="Arial"/>
          <w:bCs/>
          <w:sz w:val="22"/>
          <w:szCs w:val="22"/>
          <w:lang w:val="it-IT"/>
        </w:rPr>
        <w:t>un</w:t>
      </w:r>
      <w:r>
        <w:rPr>
          <w:rFonts w:ascii="Bookman Old Style" w:hAnsi="Bookman Old Style" w:cs="Arial"/>
          <w:bCs/>
          <w:sz w:val="22"/>
          <w:szCs w:val="22"/>
          <w:lang w:val="it-IT"/>
        </w:rPr>
        <w:t xml:space="preserve"> </w:t>
      </w:r>
      <w:r w:rsidR="002B665D" w:rsidRPr="0099140F">
        <w:rPr>
          <w:rFonts w:ascii="Bookman Old Style" w:hAnsi="Bookman Old Style" w:cs="Arial"/>
          <w:bCs/>
          <w:sz w:val="22"/>
          <w:szCs w:val="22"/>
          <w:u w:val="single"/>
          <w:lang w:val="it-IT"/>
        </w:rPr>
        <w:t>array</w:t>
      </w:r>
      <w:r w:rsidRPr="00C66EA1">
        <w:rPr>
          <w:rFonts w:ascii="Bookman Old Style" w:hAnsi="Bookman Old Style" w:cs="Arial"/>
          <w:bCs/>
          <w:sz w:val="22"/>
          <w:szCs w:val="22"/>
          <w:lang w:val="it-IT"/>
        </w:rPr>
        <w:t xml:space="preserve"> </w:t>
      </w:r>
      <w:r>
        <w:rPr>
          <w:rFonts w:ascii="Bookman Old Style" w:hAnsi="Bookman Old Style" w:cs="Arial"/>
          <w:bCs/>
          <w:sz w:val="22"/>
          <w:szCs w:val="22"/>
          <w:lang w:val="it-IT"/>
        </w:rPr>
        <w:t xml:space="preserve">di tipo </w:t>
      </w:r>
      <w:r w:rsidR="002B665D" w:rsidRPr="009D0480">
        <w:rPr>
          <w:rFonts w:ascii="Courier New" w:hAnsi="Courier New" w:cs="Courier New"/>
          <w:b/>
          <w:bCs/>
          <w:sz w:val="22"/>
          <w:szCs w:val="22"/>
          <w:lang w:val="it-IT"/>
        </w:rPr>
        <w:t>T</w:t>
      </w:r>
      <w:r w:rsidR="002B665D">
        <w:rPr>
          <w:rFonts w:ascii="Courier New" w:hAnsi="Courier New" w:cs="Courier New"/>
          <w:b/>
          <w:bCs/>
          <w:sz w:val="22"/>
          <w:szCs w:val="22"/>
          <w:lang w:val="it-IT"/>
        </w:rPr>
        <w:t>InterventiVF</w:t>
      </w:r>
      <w:r w:rsidR="002B665D" w:rsidRPr="00F728D9">
        <w:rPr>
          <w:rFonts w:ascii="Courier New" w:hAnsi="Courier New" w:cs="Courier New"/>
          <w:b/>
          <w:bCs/>
          <w:sz w:val="22"/>
          <w:szCs w:val="22"/>
          <w:lang w:val="it-IT"/>
        </w:rPr>
        <w:t>*</w:t>
      </w:r>
      <w:r w:rsidR="002B665D">
        <w:rPr>
          <w:rFonts w:ascii="Courier New" w:hAnsi="Courier New" w:cs="Courier New"/>
          <w:bCs/>
          <w:sz w:val="22"/>
          <w:szCs w:val="22"/>
          <w:lang w:val="it-IT"/>
        </w:rPr>
        <w:t xml:space="preserve"> </w:t>
      </w:r>
      <w:r w:rsidR="002B665D">
        <w:rPr>
          <w:rFonts w:ascii="Bookman Old Style" w:hAnsi="Bookman Old Style" w:cs="Arial"/>
          <w:b/>
          <w:bCs/>
          <w:sz w:val="22"/>
          <w:szCs w:val="22"/>
          <w:lang w:val="it-IT"/>
        </w:rPr>
        <w:t>allintvf</w:t>
      </w:r>
      <w:r w:rsidR="00AD0001">
        <w:rPr>
          <w:rFonts w:ascii="Bookman Old Style" w:hAnsi="Bookman Old Style" w:cs="Arial"/>
          <w:bCs/>
          <w:sz w:val="22"/>
          <w:szCs w:val="22"/>
          <w:lang w:val="it-IT"/>
        </w:rPr>
        <w:t xml:space="preserve"> (array di liste LIFO</w:t>
      </w:r>
      <w:r>
        <w:rPr>
          <w:rFonts w:ascii="Bookman Old Style" w:hAnsi="Bookman Old Style" w:cs="Arial"/>
          <w:bCs/>
          <w:sz w:val="22"/>
          <w:szCs w:val="22"/>
          <w:lang w:val="it-IT"/>
        </w:rPr>
        <w:t xml:space="preserve">) </w:t>
      </w:r>
      <w:r w:rsidRPr="00C66EA1">
        <w:rPr>
          <w:rFonts w:ascii="Bookman Old Style" w:hAnsi="Bookman Old Style" w:cs="Arial"/>
          <w:bCs/>
          <w:sz w:val="22"/>
          <w:szCs w:val="22"/>
          <w:lang w:val="it-IT"/>
        </w:rPr>
        <w:t xml:space="preserve">e </w:t>
      </w:r>
      <w:r>
        <w:rPr>
          <w:rFonts w:ascii="Bookman Old Style" w:hAnsi="Bookman Old Style" w:cs="Arial"/>
          <w:bCs/>
          <w:sz w:val="22"/>
          <w:szCs w:val="22"/>
          <w:lang w:val="it-IT"/>
        </w:rPr>
        <w:t xml:space="preserve">stampa il contenuto </w:t>
      </w:r>
      <w:r w:rsidRPr="0099140F">
        <w:rPr>
          <w:rFonts w:ascii="Bookman Old Style" w:hAnsi="Bookman Old Style" w:cs="Arial"/>
          <w:bCs/>
          <w:sz w:val="22"/>
          <w:szCs w:val="22"/>
          <w:u w:val="single"/>
          <w:lang w:val="it-IT"/>
        </w:rPr>
        <w:t>dell</w:t>
      </w:r>
      <w:r w:rsidR="002B665D" w:rsidRPr="0099140F">
        <w:rPr>
          <w:rFonts w:ascii="Bookman Old Style" w:hAnsi="Bookman Old Style" w:cs="Arial"/>
          <w:bCs/>
          <w:sz w:val="22"/>
          <w:szCs w:val="22"/>
          <w:u w:val="single"/>
          <w:lang w:val="it-IT"/>
        </w:rPr>
        <w:t>e</w:t>
      </w:r>
      <w:r w:rsidRPr="0099140F">
        <w:rPr>
          <w:rFonts w:ascii="Bookman Old Style" w:hAnsi="Bookman Old Style" w:cs="Arial"/>
          <w:bCs/>
          <w:sz w:val="22"/>
          <w:szCs w:val="22"/>
          <w:u w:val="single"/>
          <w:lang w:val="it-IT"/>
        </w:rPr>
        <w:t xml:space="preserve"> list</w:t>
      </w:r>
      <w:r w:rsidR="002B665D" w:rsidRPr="0099140F">
        <w:rPr>
          <w:rFonts w:ascii="Bookman Old Style" w:hAnsi="Bookman Old Style" w:cs="Arial"/>
          <w:bCs/>
          <w:sz w:val="22"/>
          <w:szCs w:val="22"/>
          <w:u w:val="single"/>
          <w:lang w:val="it-IT"/>
        </w:rPr>
        <w:t>e</w:t>
      </w:r>
      <w:r>
        <w:rPr>
          <w:rFonts w:ascii="Bookman Old Style" w:hAnsi="Bookman Old Style" w:cs="Arial"/>
          <w:bCs/>
          <w:sz w:val="22"/>
          <w:szCs w:val="22"/>
          <w:lang w:val="it-IT"/>
        </w:rPr>
        <w:t xml:space="preserve"> utilizzando opportunamente il metodo </w:t>
      </w:r>
      <w:r w:rsidRPr="00C95E1A">
        <w:rPr>
          <w:rFonts w:ascii="Bookman Old Style" w:hAnsi="Bookman Old Style" w:cs="Arial"/>
          <w:b/>
          <w:bCs/>
          <w:sz w:val="22"/>
          <w:szCs w:val="22"/>
          <w:lang w:val="it-IT"/>
        </w:rPr>
        <w:t>stampa</w:t>
      </w:r>
      <w:r w:rsidRPr="00122F45">
        <w:rPr>
          <w:rFonts w:ascii="Bookman Old Style" w:hAnsi="Bookman Old Style" w:cs="Arial"/>
          <w:bCs/>
          <w:sz w:val="22"/>
          <w:szCs w:val="22"/>
          <w:lang w:val="it-IT"/>
        </w:rPr>
        <w:t xml:space="preserve"> di</w:t>
      </w:r>
      <w:r w:rsidRPr="00574F73">
        <w:rPr>
          <w:rFonts w:ascii="Bookman Old Style" w:hAnsi="Bookman Old Style" w:cs="Arial"/>
          <w:b/>
          <w:bCs/>
          <w:sz w:val="22"/>
          <w:szCs w:val="22"/>
          <w:lang w:val="it-IT"/>
        </w:rPr>
        <w:t xml:space="preserve"> </w:t>
      </w:r>
      <w:r w:rsidR="002B665D" w:rsidRPr="002B665D">
        <w:rPr>
          <w:rFonts w:ascii="Courier New" w:hAnsi="Courier New" w:cs="Courier New"/>
          <w:b/>
          <w:bCs/>
          <w:sz w:val="22"/>
          <w:szCs w:val="22"/>
          <w:lang w:val="it-IT"/>
        </w:rPr>
        <w:t>Tintervento</w:t>
      </w:r>
      <w:r>
        <w:rPr>
          <w:rFonts w:ascii="Bookman Old Style" w:hAnsi="Bookman Old Style" w:cs="Arial"/>
          <w:bCs/>
          <w:sz w:val="22"/>
          <w:szCs w:val="22"/>
          <w:lang w:val="it-IT"/>
        </w:rPr>
        <w:t xml:space="preserve">. Nella forma (per l’enum stampare etichetta in modo opportuno): </w:t>
      </w:r>
      <w:r>
        <w:rPr>
          <w:rFonts w:ascii="Bookman Old Style" w:hAnsi="Bookman Old Style" w:cs="Arial"/>
          <w:bCs/>
          <w:sz w:val="22"/>
          <w:szCs w:val="22"/>
          <w:lang w:val="it-IT"/>
        </w:rPr>
        <w:tab/>
      </w:r>
    </w:p>
    <w:p w14:paraId="16C32C0D" w14:textId="6587EFC0" w:rsidR="00043448" w:rsidRPr="002B665D" w:rsidRDefault="002B665D" w:rsidP="000F0918">
      <w:pPr>
        <w:suppressAutoHyphens w:val="0"/>
        <w:autoSpaceDE w:val="0"/>
        <w:jc w:val="center"/>
        <w:rPr>
          <w:rFonts w:ascii="Bookman Old Style" w:hAnsi="Bookman Old Style" w:cs="Arial"/>
          <w:b/>
          <w:bCs/>
          <w:sz w:val="22"/>
          <w:szCs w:val="22"/>
          <w:lang w:val="it-IT"/>
        </w:rPr>
      </w:pPr>
      <w:r>
        <w:rPr>
          <w:rFonts w:ascii="Courier New" w:hAnsi="Courier New" w:cs="Courier New"/>
          <w:bCs/>
          <w:sz w:val="22"/>
          <w:szCs w:val="22"/>
          <w:lang w:val="it-IT"/>
        </w:rPr>
        <w:t xml:space="preserve">localita </w:t>
      </w:r>
      <w:r>
        <w:rPr>
          <w:rFonts w:ascii="Bookman Old Style" w:hAnsi="Bookman Old Style" w:cs="Arial"/>
          <w:b/>
          <w:bCs/>
          <w:sz w:val="22"/>
          <w:szCs w:val="22"/>
          <w:lang w:val="it-IT"/>
        </w:rPr>
        <w:t>TIPO=</w:t>
      </w:r>
      <w:r>
        <w:rPr>
          <w:rFonts w:ascii="Courier New" w:hAnsi="Courier New" w:cs="Courier New"/>
          <w:bCs/>
          <w:sz w:val="22"/>
          <w:szCs w:val="22"/>
          <w:lang w:val="it-IT"/>
        </w:rPr>
        <w:t>ti</w:t>
      </w:r>
      <w:r w:rsidR="00043448" w:rsidRPr="000F0918">
        <w:rPr>
          <w:rFonts w:ascii="Courier New" w:hAnsi="Courier New" w:cs="Courier New"/>
          <w:b/>
          <w:bCs/>
          <w:sz w:val="22"/>
          <w:szCs w:val="22"/>
          <w:lang w:val="it-IT"/>
        </w:rPr>
        <w:t xml:space="preserve"> </w:t>
      </w:r>
      <w:r>
        <w:rPr>
          <w:rFonts w:ascii="Bookman Old Style" w:hAnsi="Bookman Old Style" w:cs="Arial"/>
          <w:b/>
          <w:bCs/>
          <w:sz w:val="22"/>
          <w:szCs w:val="22"/>
          <w:lang w:val="it-IT"/>
        </w:rPr>
        <w:t>LEVEL=</w:t>
      </w:r>
      <w:r w:rsidRPr="002B665D">
        <w:rPr>
          <w:rFonts w:ascii="Courier New" w:hAnsi="Courier New" w:cs="Courier New"/>
          <w:bCs/>
          <w:sz w:val="22"/>
          <w:szCs w:val="22"/>
          <w:lang w:val="it-IT"/>
        </w:rPr>
        <w:t>level</w:t>
      </w:r>
    </w:p>
    <w:p w14:paraId="1B4B6720" w14:textId="13BCB895" w:rsidR="00AD2536" w:rsidRPr="00AD2536" w:rsidRDefault="00AD2536" w:rsidP="00AD2536">
      <w:pPr>
        <w:suppressAutoHyphens w:val="0"/>
        <w:autoSpaceDE w:val="0"/>
        <w:rPr>
          <w:rFonts w:ascii="Bookman Old Style" w:hAnsi="Bookman Old Style" w:cs="Arial"/>
          <w:bCs/>
          <w:sz w:val="22"/>
          <w:szCs w:val="22"/>
          <w:lang w:val="it-IT"/>
        </w:rPr>
      </w:pPr>
      <w:r w:rsidRPr="00AD2536">
        <w:rPr>
          <w:rFonts w:ascii="Bookman Old Style" w:hAnsi="Bookman Old Style" w:cs="Arial"/>
          <w:bCs/>
          <w:sz w:val="22"/>
          <w:szCs w:val="22"/>
          <w:lang w:val="it-IT"/>
        </w:rPr>
        <w:t xml:space="preserve">Esempio: </w:t>
      </w:r>
      <w:r>
        <w:rPr>
          <w:rFonts w:ascii="Bookman Old Style" w:hAnsi="Bookman Old Style" w:cs="Arial"/>
          <w:bCs/>
          <w:sz w:val="22"/>
          <w:szCs w:val="22"/>
          <w:lang w:val="it-IT"/>
        </w:rPr>
        <w:tab/>
      </w:r>
      <w:r w:rsidR="002B665D">
        <w:rPr>
          <w:rFonts w:ascii="Bookman Old Style" w:hAnsi="Bookman Old Style" w:cs="Arial"/>
          <w:bCs/>
          <w:sz w:val="22"/>
          <w:szCs w:val="22"/>
          <w:lang w:val="it-IT"/>
        </w:rPr>
        <w:t xml:space="preserve">Milano </w:t>
      </w:r>
      <w:r w:rsidR="002B665D">
        <w:rPr>
          <w:rFonts w:ascii="Bookman Old Style" w:hAnsi="Bookman Old Style" w:cs="Arial"/>
          <w:b/>
          <w:bCs/>
          <w:sz w:val="22"/>
          <w:szCs w:val="22"/>
          <w:lang w:val="it-IT"/>
        </w:rPr>
        <w:t>TIPO=</w:t>
      </w:r>
      <w:r w:rsidR="002B665D">
        <w:rPr>
          <w:rFonts w:ascii="Bookman Old Style" w:hAnsi="Bookman Old Style" w:cs="Arial"/>
          <w:bCs/>
          <w:sz w:val="22"/>
          <w:szCs w:val="22"/>
          <w:lang w:val="it-IT"/>
        </w:rPr>
        <w:t>INCENDIO</w:t>
      </w:r>
      <w:r>
        <w:rPr>
          <w:rFonts w:ascii="Bookman Old Style" w:hAnsi="Bookman Old Style" w:cs="Arial"/>
          <w:bCs/>
          <w:sz w:val="22"/>
          <w:szCs w:val="22"/>
          <w:lang w:val="it-IT"/>
        </w:rPr>
        <w:t xml:space="preserve"> </w:t>
      </w:r>
      <w:r w:rsidR="002B665D">
        <w:rPr>
          <w:rFonts w:ascii="Bookman Old Style" w:hAnsi="Bookman Old Style" w:cs="Arial"/>
          <w:b/>
          <w:bCs/>
          <w:sz w:val="22"/>
          <w:szCs w:val="22"/>
          <w:lang w:val="it-IT"/>
        </w:rPr>
        <w:t>LEVEL=</w:t>
      </w:r>
      <w:r w:rsidR="002B665D">
        <w:rPr>
          <w:rFonts w:ascii="Bookman Old Style" w:hAnsi="Bookman Old Style" w:cs="Arial"/>
          <w:bCs/>
          <w:sz w:val="22"/>
          <w:szCs w:val="22"/>
          <w:lang w:val="it-IT"/>
        </w:rPr>
        <w:t>7</w:t>
      </w:r>
    </w:p>
    <w:p w14:paraId="587DA8F1" w14:textId="77777777" w:rsidR="00043448" w:rsidRPr="000F0918" w:rsidRDefault="00043448" w:rsidP="00043448">
      <w:pPr>
        <w:suppressAutoHyphens w:val="0"/>
        <w:autoSpaceDE w:val="0"/>
        <w:rPr>
          <w:rFonts w:ascii="Bookman Old Style" w:hAnsi="Bookman Old Style" w:cs="Arial"/>
          <w:bCs/>
          <w:sz w:val="16"/>
          <w:szCs w:val="16"/>
          <w:lang w:val="it-IT"/>
        </w:rPr>
      </w:pPr>
    </w:p>
    <w:p w14:paraId="67C7048F" w14:textId="68245980" w:rsidR="00043448" w:rsidRPr="00C66EA1" w:rsidRDefault="00056255" w:rsidP="00AD2536">
      <w:pPr>
        <w:suppressAutoHyphens w:val="0"/>
        <w:autoSpaceDE w:val="0"/>
        <w:jc w:val="both"/>
        <w:rPr>
          <w:rFonts w:ascii="Bookman Old Style" w:hAnsi="Bookman Old Style" w:cs="Arial"/>
          <w:bCs/>
          <w:sz w:val="22"/>
          <w:szCs w:val="22"/>
          <w:lang w:val="it-IT"/>
        </w:rPr>
      </w:pPr>
      <w:r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lastRenderedPageBreak/>
        <w:t>[Parte</w:t>
      </w:r>
      <w:r w:rsidR="00B000BF">
        <w:rPr>
          <w:rFonts w:ascii="Bookman Old Style" w:hAnsi="Bookman Old Style" w:cs="Arial"/>
          <w:b/>
          <w:bCs/>
          <w:sz w:val="22"/>
          <w:szCs w:val="22"/>
          <w:lang w:val="it-IT"/>
        </w:rPr>
        <w:t>E</w:t>
      </w:r>
      <w:r w:rsidR="00043448"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 xml:space="preserve"> </w:t>
      </w:r>
      <w:r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>–</w:t>
      </w:r>
      <w:r w:rsidR="0099140F">
        <w:rPr>
          <w:rFonts w:ascii="Bookman Old Style" w:hAnsi="Bookman Old Style" w:cs="Arial"/>
          <w:b/>
          <w:bCs/>
          <w:sz w:val="22"/>
          <w:szCs w:val="22"/>
          <w:lang w:val="it-IT"/>
        </w:rPr>
        <w:t xml:space="preserve"> punti 3</w:t>
      </w:r>
      <w:r w:rsidR="00043448" w:rsidRPr="00056255">
        <w:rPr>
          <w:rFonts w:ascii="Bookman Old Style" w:hAnsi="Bookman Old Style" w:cs="Arial"/>
          <w:b/>
          <w:bCs/>
          <w:sz w:val="22"/>
          <w:szCs w:val="22"/>
          <w:lang w:val="it-IT"/>
        </w:rPr>
        <w:t xml:space="preserve">] </w:t>
      </w:r>
      <w:r w:rsidR="00043448" w:rsidRPr="00056255">
        <w:rPr>
          <w:rFonts w:ascii="Bookman Old Style" w:hAnsi="Bookman Old Style" w:cs="Arial"/>
          <w:bCs/>
          <w:sz w:val="22"/>
          <w:szCs w:val="22"/>
          <w:lang w:val="it-IT"/>
        </w:rPr>
        <w:t>Implementare</w:t>
      </w:r>
      <w:r w:rsidR="00043448" w:rsidRPr="003D651E">
        <w:rPr>
          <w:rFonts w:ascii="Bookman Old Style" w:hAnsi="Bookman Old Style" w:cs="Arial"/>
          <w:bCs/>
          <w:sz w:val="22"/>
          <w:szCs w:val="22"/>
          <w:lang w:val="it-IT"/>
        </w:rPr>
        <w:t xml:space="preserve"> una</w:t>
      </w:r>
      <w:r w:rsidR="00043448">
        <w:rPr>
          <w:rFonts w:ascii="Arial" w:hAnsi="Arial" w:cs="Arial"/>
          <w:b/>
          <w:bCs/>
          <w:sz w:val="22"/>
          <w:szCs w:val="22"/>
          <w:lang w:val="it-IT"/>
        </w:rPr>
        <w:t xml:space="preserve"> </w:t>
      </w:r>
      <w:r w:rsidR="00043448">
        <w:rPr>
          <w:rFonts w:ascii="Bookman Old Style" w:hAnsi="Bookman Old Style" w:cs="Arial"/>
          <w:bCs/>
          <w:sz w:val="22"/>
          <w:szCs w:val="22"/>
          <w:lang w:val="it-IT"/>
        </w:rPr>
        <w:t>f</w:t>
      </w:r>
      <w:r w:rsidR="00043448" w:rsidRPr="003D651E">
        <w:rPr>
          <w:rFonts w:ascii="Bookman Old Style" w:hAnsi="Bookman Old Style" w:cs="Arial"/>
          <w:bCs/>
          <w:sz w:val="22"/>
          <w:szCs w:val="22"/>
          <w:lang w:val="it-IT"/>
        </w:rPr>
        <w:t xml:space="preserve">unzione </w:t>
      </w:r>
      <w:r w:rsidR="00043448" w:rsidRPr="004F14F4">
        <w:rPr>
          <w:rFonts w:ascii="Courier New" w:hAnsi="Courier New" w:cs="Courier New"/>
          <w:b/>
          <w:bCs/>
          <w:sz w:val="22"/>
          <w:szCs w:val="22"/>
          <w:lang w:val="it-IT"/>
        </w:rPr>
        <w:t>salva</w:t>
      </w:r>
      <w:r w:rsidR="00AB41C8">
        <w:rPr>
          <w:rFonts w:ascii="Courier New" w:hAnsi="Courier New" w:cs="Courier New"/>
          <w:b/>
          <w:bCs/>
          <w:sz w:val="22"/>
          <w:szCs w:val="22"/>
          <w:lang w:val="it-IT"/>
        </w:rPr>
        <w:t>Interventi</w:t>
      </w:r>
      <w:r w:rsidR="00043448" w:rsidRPr="00C66EA1">
        <w:rPr>
          <w:rFonts w:ascii="Bookman Old Style" w:hAnsi="Bookman Old Style" w:cs="Arial"/>
          <w:bCs/>
          <w:sz w:val="22"/>
          <w:szCs w:val="22"/>
          <w:lang w:val="it-IT"/>
        </w:rPr>
        <w:t xml:space="preserve"> che riceve </w:t>
      </w:r>
      <w:r w:rsidR="00AD0001" w:rsidRPr="00C66EA1">
        <w:rPr>
          <w:rFonts w:ascii="Bookman Old Style" w:hAnsi="Bookman Old Style" w:cs="Arial"/>
          <w:bCs/>
          <w:sz w:val="22"/>
          <w:szCs w:val="22"/>
          <w:lang w:val="it-IT"/>
        </w:rPr>
        <w:t xml:space="preserve">in input </w:t>
      </w:r>
      <w:r w:rsidR="00AD0001">
        <w:rPr>
          <w:rFonts w:ascii="Bookman Old Style" w:hAnsi="Bookman Old Style" w:cs="Arial"/>
          <w:bCs/>
          <w:sz w:val="22"/>
          <w:szCs w:val="22"/>
          <w:lang w:val="it-IT"/>
        </w:rPr>
        <w:t xml:space="preserve">un </w:t>
      </w:r>
      <w:r w:rsidR="00AD0001" w:rsidRPr="0099140F">
        <w:rPr>
          <w:rFonts w:ascii="Bookman Old Style" w:hAnsi="Bookman Old Style" w:cs="Arial"/>
          <w:bCs/>
          <w:sz w:val="22"/>
          <w:szCs w:val="22"/>
          <w:u w:val="single"/>
          <w:lang w:val="it-IT"/>
        </w:rPr>
        <w:t>array</w:t>
      </w:r>
      <w:r w:rsidR="00AD0001" w:rsidRPr="00C66EA1">
        <w:rPr>
          <w:rFonts w:ascii="Bookman Old Style" w:hAnsi="Bookman Old Style" w:cs="Arial"/>
          <w:bCs/>
          <w:sz w:val="22"/>
          <w:szCs w:val="22"/>
          <w:lang w:val="it-IT"/>
        </w:rPr>
        <w:t xml:space="preserve"> </w:t>
      </w:r>
      <w:r w:rsidR="00AD0001">
        <w:rPr>
          <w:rFonts w:ascii="Bookman Old Style" w:hAnsi="Bookman Old Style" w:cs="Arial"/>
          <w:bCs/>
          <w:sz w:val="22"/>
          <w:szCs w:val="22"/>
          <w:lang w:val="it-IT"/>
        </w:rPr>
        <w:t xml:space="preserve">di tipo </w:t>
      </w:r>
      <w:r w:rsidR="00AD0001" w:rsidRPr="009D0480">
        <w:rPr>
          <w:rFonts w:ascii="Courier New" w:hAnsi="Courier New" w:cs="Courier New"/>
          <w:b/>
          <w:bCs/>
          <w:sz w:val="22"/>
          <w:szCs w:val="22"/>
          <w:lang w:val="it-IT"/>
        </w:rPr>
        <w:t>T</w:t>
      </w:r>
      <w:r w:rsidR="00AD0001">
        <w:rPr>
          <w:rFonts w:ascii="Courier New" w:hAnsi="Courier New" w:cs="Courier New"/>
          <w:b/>
          <w:bCs/>
          <w:sz w:val="22"/>
          <w:szCs w:val="22"/>
          <w:lang w:val="it-IT"/>
        </w:rPr>
        <w:t>InterventiVF</w:t>
      </w:r>
      <w:r w:rsidR="00AD0001" w:rsidRPr="00F728D9">
        <w:rPr>
          <w:rFonts w:ascii="Courier New" w:hAnsi="Courier New" w:cs="Courier New"/>
          <w:b/>
          <w:bCs/>
          <w:sz w:val="22"/>
          <w:szCs w:val="22"/>
          <w:lang w:val="it-IT"/>
        </w:rPr>
        <w:t>*</w:t>
      </w:r>
      <w:r w:rsidR="00AD0001">
        <w:rPr>
          <w:rFonts w:ascii="Courier New" w:hAnsi="Courier New" w:cs="Courier New"/>
          <w:bCs/>
          <w:sz w:val="22"/>
          <w:szCs w:val="22"/>
          <w:lang w:val="it-IT"/>
        </w:rPr>
        <w:t xml:space="preserve"> </w:t>
      </w:r>
      <w:r w:rsidR="00AD0001">
        <w:rPr>
          <w:rFonts w:ascii="Bookman Old Style" w:hAnsi="Bookman Old Style" w:cs="Arial"/>
          <w:b/>
          <w:bCs/>
          <w:sz w:val="22"/>
          <w:szCs w:val="22"/>
          <w:lang w:val="it-IT"/>
        </w:rPr>
        <w:t>allintvf</w:t>
      </w:r>
      <w:r w:rsidR="00AD0001">
        <w:rPr>
          <w:rFonts w:ascii="Bookman Old Style" w:hAnsi="Bookman Old Style" w:cs="Arial"/>
          <w:bCs/>
          <w:sz w:val="22"/>
          <w:szCs w:val="22"/>
          <w:lang w:val="it-IT"/>
        </w:rPr>
        <w:t xml:space="preserve"> (array di liste LIFO</w:t>
      </w:r>
      <w:r w:rsidR="00043448">
        <w:rPr>
          <w:rFonts w:ascii="Bookman Old Style" w:hAnsi="Bookman Old Style" w:cs="Arial"/>
          <w:bCs/>
          <w:sz w:val="22"/>
          <w:szCs w:val="22"/>
          <w:lang w:val="it-IT"/>
        </w:rPr>
        <w:t>)</w:t>
      </w:r>
      <w:r w:rsidR="00043448" w:rsidRPr="00C66EA1">
        <w:rPr>
          <w:rFonts w:ascii="Bookman Old Style" w:hAnsi="Bookman Old Style" w:cs="Arial"/>
          <w:bCs/>
          <w:sz w:val="22"/>
          <w:szCs w:val="22"/>
          <w:lang w:val="it-IT"/>
        </w:rPr>
        <w:t xml:space="preserve"> e</w:t>
      </w:r>
      <w:r w:rsidR="00FD4238">
        <w:rPr>
          <w:rFonts w:ascii="Bookman Old Style" w:hAnsi="Bookman Old Style" w:cs="Arial"/>
          <w:bCs/>
          <w:sz w:val="22"/>
          <w:szCs w:val="22"/>
          <w:lang w:val="it-IT"/>
        </w:rPr>
        <w:t xml:space="preserve"> scorre tutti gli elementi </w:t>
      </w:r>
      <w:r w:rsidR="00043448">
        <w:rPr>
          <w:rFonts w:ascii="Bookman Old Style" w:hAnsi="Bookman Old Style" w:cs="Arial"/>
          <w:bCs/>
          <w:sz w:val="22"/>
          <w:szCs w:val="22"/>
          <w:lang w:val="it-IT"/>
        </w:rPr>
        <w:t>salva</w:t>
      </w:r>
      <w:r w:rsidR="00132B1F">
        <w:rPr>
          <w:rFonts w:ascii="Bookman Old Style" w:hAnsi="Bookman Old Style" w:cs="Arial"/>
          <w:bCs/>
          <w:sz w:val="22"/>
          <w:szCs w:val="22"/>
          <w:lang w:val="it-IT"/>
        </w:rPr>
        <w:t>ndoli</w:t>
      </w:r>
      <w:r w:rsidR="00043448">
        <w:rPr>
          <w:rFonts w:ascii="Bookman Old Style" w:hAnsi="Bookman Old Style" w:cs="Arial"/>
          <w:bCs/>
          <w:sz w:val="22"/>
          <w:szCs w:val="22"/>
          <w:lang w:val="it-IT"/>
        </w:rPr>
        <w:t xml:space="preserve"> su </w:t>
      </w:r>
      <w:r>
        <w:rPr>
          <w:rFonts w:ascii="Bookman Old Style" w:hAnsi="Bookman Old Style" w:cs="Arial"/>
          <w:bCs/>
          <w:sz w:val="22"/>
          <w:szCs w:val="22"/>
          <w:lang w:val="it-IT"/>
        </w:rPr>
        <w:t xml:space="preserve">un </w:t>
      </w:r>
      <w:r w:rsidR="00043448" w:rsidRPr="00C66EA1">
        <w:rPr>
          <w:rFonts w:ascii="Bookman Old Style" w:hAnsi="Bookman Old Style" w:cs="Arial"/>
          <w:bCs/>
          <w:sz w:val="22"/>
          <w:szCs w:val="22"/>
          <w:lang w:val="it-IT"/>
        </w:rPr>
        <w:t>file denominato “</w:t>
      </w:r>
      <w:r w:rsidR="00964390">
        <w:rPr>
          <w:rFonts w:ascii="Bookman Old Style" w:hAnsi="Bookman Old Style" w:cs="Arial"/>
          <w:b/>
          <w:bCs/>
          <w:sz w:val="22"/>
          <w:szCs w:val="22"/>
          <w:lang w:val="it-IT"/>
        </w:rPr>
        <w:t>interventi</w:t>
      </w:r>
      <w:r w:rsidR="00043448" w:rsidRPr="00C66EA1">
        <w:rPr>
          <w:rFonts w:ascii="Bookman Old Style" w:hAnsi="Bookman Old Style" w:cs="Arial"/>
          <w:b/>
          <w:bCs/>
          <w:sz w:val="22"/>
          <w:szCs w:val="22"/>
          <w:lang w:val="it-IT"/>
        </w:rPr>
        <w:t>.txt</w:t>
      </w:r>
      <w:r w:rsidR="00043448" w:rsidRPr="00C66EA1">
        <w:rPr>
          <w:rFonts w:ascii="Bookman Old Style" w:hAnsi="Bookman Old Style" w:cs="Arial"/>
          <w:bCs/>
          <w:sz w:val="22"/>
          <w:szCs w:val="22"/>
          <w:lang w:val="it-IT"/>
        </w:rPr>
        <w:t>”, nella forma</w:t>
      </w:r>
      <w:r w:rsidR="00AD2536">
        <w:rPr>
          <w:rFonts w:ascii="Bookman Old Style" w:hAnsi="Bookman Old Style" w:cs="Arial"/>
          <w:bCs/>
          <w:sz w:val="22"/>
          <w:szCs w:val="22"/>
          <w:lang w:val="it-IT"/>
        </w:rPr>
        <w:t>:</w:t>
      </w:r>
    </w:p>
    <w:p w14:paraId="5DDBC5AA" w14:textId="533AE4E5" w:rsidR="00FD4238" w:rsidRDefault="00FD4238" w:rsidP="00FD4238">
      <w:pPr>
        <w:suppressAutoHyphens w:val="0"/>
        <w:autoSpaceDE w:val="0"/>
        <w:jc w:val="center"/>
        <w:rPr>
          <w:rFonts w:ascii="Bookman Old Style" w:hAnsi="Bookman Old Style" w:cs="Arial"/>
          <w:bCs/>
          <w:sz w:val="22"/>
          <w:szCs w:val="22"/>
          <w:lang w:val="it-IT"/>
        </w:rPr>
      </w:pPr>
      <w:r>
        <w:rPr>
          <w:rFonts w:ascii="Courier New" w:hAnsi="Courier New" w:cs="Courier New"/>
          <w:bCs/>
          <w:sz w:val="22"/>
          <w:szCs w:val="22"/>
          <w:lang w:val="it-IT"/>
        </w:rPr>
        <w:t xml:space="preserve">localita </w:t>
      </w:r>
      <w:r>
        <w:rPr>
          <w:rFonts w:ascii="Bookman Old Style" w:hAnsi="Bookman Old Style" w:cs="Arial"/>
          <w:b/>
          <w:bCs/>
          <w:sz w:val="22"/>
          <w:szCs w:val="22"/>
          <w:lang w:val="it-IT"/>
        </w:rPr>
        <w:t>TIPO=</w:t>
      </w:r>
      <w:r>
        <w:rPr>
          <w:rFonts w:ascii="Courier New" w:hAnsi="Courier New" w:cs="Courier New"/>
          <w:bCs/>
          <w:sz w:val="22"/>
          <w:szCs w:val="22"/>
          <w:lang w:val="it-IT"/>
        </w:rPr>
        <w:t>ti</w:t>
      </w:r>
      <w:r w:rsidRPr="000F0918">
        <w:rPr>
          <w:rFonts w:ascii="Courier New" w:hAnsi="Courier New" w:cs="Courier New"/>
          <w:b/>
          <w:bCs/>
          <w:sz w:val="22"/>
          <w:szCs w:val="22"/>
          <w:lang w:val="it-IT"/>
        </w:rPr>
        <w:t xml:space="preserve"> </w:t>
      </w:r>
      <w:r>
        <w:rPr>
          <w:rFonts w:ascii="Bookman Old Style" w:hAnsi="Bookman Old Style" w:cs="Arial"/>
          <w:b/>
          <w:bCs/>
          <w:sz w:val="22"/>
          <w:szCs w:val="22"/>
          <w:lang w:val="it-IT"/>
        </w:rPr>
        <w:t>LEVEL=</w:t>
      </w:r>
      <w:r w:rsidRPr="002B665D">
        <w:rPr>
          <w:rFonts w:ascii="Courier New" w:hAnsi="Courier New" w:cs="Courier New"/>
          <w:bCs/>
          <w:sz w:val="22"/>
          <w:szCs w:val="22"/>
          <w:lang w:val="it-IT"/>
        </w:rPr>
        <w:t>level</w:t>
      </w:r>
    </w:p>
    <w:p w14:paraId="319C40CF" w14:textId="08197464" w:rsidR="00581869" w:rsidRDefault="00581869" w:rsidP="00EF2312">
      <w:pPr>
        <w:suppressAutoHyphens w:val="0"/>
        <w:jc w:val="both"/>
        <w:rPr>
          <w:rFonts w:ascii="Courier New" w:hAnsi="Courier New" w:cs="Courier New"/>
          <w:bCs/>
          <w:sz w:val="22"/>
          <w:szCs w:val="22"/>
          <w:lang w:val="it-IT"/>
        </w:rPr>
      </w:pPr>
    </w:p>
    <w:sectPr w:rsidR="00581869" w:rsidSect="00D6490D">
      <w:footnotePr>
        <w:pos w:val="beneathText"/>
      </w:footnotePr>
      <w:type w:val="continuous"/>
      <w:pgSz w:w="12240" w:h="15840"/>
      <w:pgMar w:top="540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1BC8F" w14:textId="77777777" w:rsidR="00947E36" w:rsidRDefault="00947E36" w:rsidP="0066790A">
      <w:r>
        <w:separator/>
      </w:r>
    </w:p>
  </w:endnote>
  <w:endnote w:type="continuationSeparator" w:id="0">
    <w:p w14:paraId="639A115D" w14:textId="77777777" w:rsidR="00947E36" w:rsidRDefault="00947E36" w:rsidP="0066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48C99" w14:textId="77777777" w:rsidR="00947E36" w:rsidRDefault="00947E36" w:rsidP="0066790A">
      <w:r>
        <w:separator/>
      </w:r>
    </w:p>
  </w:footnote>
  <w:footnote w:type="continuationSeparator" w:id="0">
    <w:p w14:paraId="786E4240" w14:textId="77777777" w:rsidR="00947E36" w:rsidRDefault="00947E36" w:rsidP="00667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Symbol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3" w15:restartNumberingAfterBreak="0">
    <w:nsid w:val="10D20B08"/>
    <w:multiLevelType w:val="hybridMultilevel"/>
    <w:tmpl w:val="0DD8688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B08D3"/>
    <w:multiLevelType w:val="multilevel"/>
    <w:tmpl w:val="9068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90362"/>
    <w:multiLevelType w:val="hybridMultilevel"/>
    <w:tmpl w:val="E59C2E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C0A1F"/>
    <w:multiLevelType w:val="hybridMultilevel"/>
    <w:tmpl w:val="E82EB0D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604DB"/>
    <w:multiLevelType w:val="hybridMultilevel"/>
    <w:tmpl w:val="DE60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64678"/>
    <w:multiLevelType w:val="hybridMultilevel"/>
    <w:tmpl w:val="368E387A"/>
    <w:lvl w:ilvl="0" w:tplc="068A391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6333AF"/>
    <w:multiLevelType w:val="hybridMultilevel"/>
    <w:tmpl w:val="EBA01EC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E2043"/>
    <w:multiLevelType w:val="hybridMultilevel"/>
    <w:tmpl w:val="EE1655F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75795"/>
    <w:multiLevelType w:val="hybridMultilevel"/>
    <w:tmpl w:val="737853D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7D6355"/>
    <w:multiLevelType w:val="multilevel"/>
    <w:tmpl w:val="EDFE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830C7"/>
    <w:multiLevelType w:val="hybridMultilevel"/>
    <w:tmpl w:val="DB0AB8DE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B03A6"/>
    <w:multiLevelType w:val="hybridMultilevel"/>
    <w:tmpl w:val="63344362"/>
    <w:lvl w:ilvl="0" w:tplc="0410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4DF3642"/>
    <w:multiLevelType w:val="hybridMultilevel"/>
    <w:tmpl w:val="98C09D70"/>
    <w:lvl w:ilvl="0" w:tplc="66DC93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801AC"/>
    <w:multiLevelType w:val="hybridMultilevel"/>
    <w:tmpl w:val="AF76DE58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DE643E"/>
    <w:multiLevelType w:val="hybridMultilevel"/>
    <w:tmpl w:val="8BBE8D64"/>
    <w:lvl w:ilvl="0" w:tplc="2CEA8548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BC049F1"/>
    <w:multiLevelType w:val="hybridMultilevel"/>
    <w:tmpl w:val="BAA4B4E4"/>
    <w:lvl w:ilvl="0" w:tplc="810AEB8A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D6FD6"/>
    <w:multiLevelType w:val="hybridMultilevel"/>
    <w:tmpl w:val="6FEE8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7"/>
  </w:num>
  <w:num w:numId="7">
    <w:abstractNumId w:val="16"/>
  </w:num>
  <w:num w:numId="8">
    <w:abstractNumId w:val="4"/>
  </w:num>
  <w:num w:numId="9">
    <w:abstractNumId w:val="14"/>
  </w:num>
  <w:num w:numId="10">
    <w:abstractNumId w:val="11"/>
  </w:num>
  <w:num w:numId="11">
    <w:abstractNumId w:val="12"/>
  </w:num>
  <w:num w:numId="12">
    <w:abstractNumId w:val="7"/>
  </w:num>
  <w:num w:numId="13">
    <w:abstractNumId w:val="5"/>
  </w:num>
  <w:num w:numId="14">
    <w:abstractNumId w:val="13"/>
  </w:num>
  <w:num w:numId="15">
    <w:abstractNumId w:val="18"/>
  </w:num>
  <w:num w:numId="16">
    <w:abstractNumId w:val="19"/>
  </w:num>
  <w:num w:numId="17">
    <w:abstractNumId w:val="15"/>
  </w:num>
  <w:num w:numId="18">
    <w:abstractNumId w:val="10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142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23"/>
    <w:rsid w:val="00000E6D"/>
    <w:rsid w:val="00004A84"/>
    <w:rsid w:val="00006F2E"/>
    <w:rsid w:val="0001023D"/>
    <w:rsid w:val="00011449"/>
    <w:rsid w:val="00011F11"/>
    <w:rsid w:val="000120AE"/>
    <w:rsid w:val="00012BE0"/>
    <w:rsid w:val="00015046"/>
    <w:rsid w:val="000221BC"/>
    <w:rsid w:val="000267E8"/>
    <w:rsid w:val="00030320"/>
    <w:rsid w:val="000304FC"/>
    <w:rsid w:val="000325A6"/>
    <w:rsid w:val="00040972"/>
    <w:rsid w:val="0004138F"/>
    <w:rsid w:val="000429E3"/>
    <w:rsid w:val="00043282"/>
    <w:rsid w:val="00043448"/>
    <w:rsid w:val="00050130"/>
    <w:rsid w:val="00052DBA"/>
    <w:rsid w:val="00052DBB"/>
    <w:rsid w:val="00053DCA"/>
    <w:rsid w:val="00053E45"/>
    <w:rsid w:val="00056255"/>
    <w:rsid w:val="000579F8"/>
    <w:rsid w:val="00057A60"/>
    <w:rsid w:val="00057C29"/>
    <w:rsid w:val="00057D67"/>
    <w:rsid w:val="00062C2B"/>
    <w:rsid w:val="000631F2"/>
    <w:rsid w:val="00063CB2"/>
    <w:rsid w:val="00070850"/>
    <w:rsid w:val="000733A1"/>
    <w:rsid w:val="00083FBD"/>
    <w:rsid w:val="00084480"/>
    <w:rsid w:val="0008554F"/>
    <w:rsid w:val="00092192"/>
    <w:rsid w:val="00093476"/>
    <w:rsid w:val="00093EDA"/>
    <w:rsid w:val="000953F5"/>
    <w:rsid w:val="000A3359"/>
    <w:rsid w:val="000B4CA2"/>
    <w:rsid w:val="000B7A5C"/>
    <w:rsid w:val="000C0272"/>
    <w:rsid w:val="000C140B"/>
    <w:rsid w:val="000C18E3"/>
    <w:rsid w:val="000C3A8B"/>
    <w:rsid w:val="000C47E0"/>
    <w:rsid w:val="000C4FE0"/>
    <w:rsid w:val="000C6F35"/>
    <w:rsid w:val="000D0FD8"/>
    <w:rsid w:val="000D1599"/>
    <w:rsid w:val="000D681E"/>
    <w:rsid w:val="000E0245"/>
    <w:rsid w:val="000E02D2"/>
    <w:rsid w:val="000F0918"/>
    <w:rsid w:val="000F24EA"/>
    <w:rsid w:val="000F5B3F"/>
    <w:rsid w:val="000F6D7F"/>
    <w:rsid w:val="001003F7"/>
    <w:rsid w:val="0010215D"/>
    <w:rsid w:val="00102187"/>
    <w:rsid w:val="00102E62"/>
    <w:rsid w:val="001068F9"/>
    <w:rsid w:val="00107537"/>
    <w:rsid w:val="001115C7"/>
    <w:rsid w:val="00117F93"/>
    <w:rsid w:val="0012156E"/>
    <w:rsid w:val="00122F45"/>
    <w:rsid w:val="001242B3"/>
    <w:rsid w:val="00124688"/>
    <w:rsid w:val="00126CB5"/>
    <w:rsid w:val="00130C45"/>
    <w:rsid w:val="00132B1F"/>
    <w:rsid w:val="00133F53"/>
    <w:rsid w:val="0013502B"/>
    <w:rsid w:val="00135515"/>
    <w:rsid w:val="0013674C"/>
    <w:rsid w:val="00140A7A"/>
    <w:rsid w:val="00141AA7"/>
    <w:rsid w:val="0014259F"/>
    <w:rsid w:val="00146CCB"/>
    <w:rsid w:val="001508AE"/>
    <w:rsid w:val="0015795B"/>
    <w:rsid w:val="00157B6B"/>
    <w:rsid w:val="00163961"/>
    <w:rsid w:val="00165E2F"/>
    <w:rsid w:val="00175D1E"/>
    <w:rsid w:val="00183AD3"/>
    <w:rsid w:val="00184A14"/>
    <w:rsid w:val="00187DC9"/>
    <w:rsid w:val="00187F95"/>
    <w:rsid w:val="00191B78"/>
    <w:rsid w:val="00194591"/>
    <w:rsid w:val="00197C9E"/>
    <w:rsid w:val="001A3CCF"/>
    <w:rsid w:val="001A3F36"/>
    <w:rsid w:val="001A4567"/>
    <w:rsid w:val="001A4E47"/>
    <w:rsid w:val="001A757D"/>
    <w:rsid w:val="001A7EA2"/>
    <w:rsid w:val="001B3D0C"/>
    <w:rsid w:val="001B40F1"/>
    <w:rsid w:val="001B6657"/>
    <w:rsid w:val="001B7066"/>
    <w:rsid w:val="001B795D"/>
    <w:rsid w:val="001C013B"/>
    <w:rsid w:val="001C2A18"/>
    <w:rsid w:val="001C3A95"/>
    <w:rsid w:val="001C3CE2"/>
    <w:rsid w:val="001C43DF"/>
    <w:rsid w:val="001C5AC6"/>
    <w:rsid w:val="001C7C31"/>
    <w:rsid w:val="001D0810"/>
    <w:rsid w:val="001D1AF0"/>
    <w:rsid w:val="001D35B0"/>
    <w:rsid w:val="001D391A"/>
    <w:rsid w:val="001D712F"/>
    <w:rsid w:val="001E1E2B"/>
    <w:rsid w:val="001E265E"/>
    <w:rsid w:val="001E7775"/>
    <w:rsid w:val="001F15C3"/>
    <w:rsid w:val="001F4DC9"/>
    <w:rsid w:val="001F4EDA"/>
    <w:rsid w:val="001F534B"/>
    <w:rsid w:val="001F5BAD"/>
    <w:rsid w:val="001F6C9D"/>
    <w:rsid w:val="001F7541"/>
    <w:rsid w:val="00202640"/>
    <w:rsid w:val="00215DE7"/>
    <w:rsid w:val="00223322"/>
    <w:rsid w:val="0022384F"/>
    <w:rsid w:val="00225CA2"/>
    <w:rsid w:val="00232520"/>
    <w:rsid w:val="00232614"/>
    <w:rsid w:val="00232B52"/>
    <w:rsid w:val="002427B5"/>
    <w:rsid w:val="0024409E"/>
    <w:rsid w:val="002451A9"/>
    <w:rsid w:val="00256332"/>
    <w:rsid w:val="0026034D"/>
    <w:rsid w:val="0026064D"/>
    <w:rsid w:val="002644CB"/>
    <w:rsid w:val="002663C8"/>
    <w:rsid w:val="00267EF0"/>
    <w:rsid w:val="00271D7E"/>
    <w:rsid w:val="002729B9"/>
    <w:rsid w:val="00272A4B"/>
    <w:rsid w:val="0027516C"/>
    <w:rsid w:val="0028230B"/>
    <w:rsid w:val="002830DD"/>
    <w:rsid w:val="00283587"/>
    <w:rsid w:val="002939DA"/>
    <w:rsid w:val="00293EB8"/>
    <w:rsid w:val="00294817"/>
    <w:rsid w:val="00296860"/>
    <w:rsid w:val="002974EA"/>
    <w:rsid w:val="002A0440"/>
    <w:rsid w:val="002A21F8"/>
    <w:rsid w:val="002A4BAA"/>
    <w:rsid w:val="002A5391"/>
    <w:rsid w:val="002A5830"/>
    <w:rsid w:val="002B1887"/>
    <w:rsid w:val="002B41CC"/>
    <w:rsid w:val="002B665D"/>
    <w:rsid w:val="002B6D72"/>
    <w:rsid w:val="002C5D23"/>
    <w:rsid w:val="002C6D20"/>
    <w:rsid w:val="002C7FEB"/>
    <w:rsid w:val="002E002F"/>
    <w:rsid w:val="002E073A"/>
    <w:rsid w:val="002E0A7B"/>
    <w:rsid w:val="002E2986"/>
    <w:rsid w:val="002E3188"/>
    <w:rsid w:val="002E5F8D"/>
    <w:rsid w:val="002F08B8"/>
    <w:rsid w:val="002F3274"/>
    <w:rsid w:val="002F51FA"/>
    <w:rsid w:val="002F566D"/>
    <w:rsid w:val="002F5AB7"/>
    <w:rsid w:val="003002A7"/>
    <w:rsid w:val="00302900"/>
    <w:rsid w:val="0030454B"/>
    <w:rsid w:val="00305899"/>
    <w:rsid w:val="00305EC6"/>
    <w:rsid w:val="003125A8"/>
    <w:rsid w:val="003147C6"/>
    <w:rsid w:val="003147DC"/>
    <w:rsid w:val="00315830"/>
    <w:rsid w:val="00320079"/>
    <w:rsid w:val="003209ED"/>
    <w:rsid w:val="00321085"/>
    <w:rsid w:val="00321381"/>
    <w:rsid w:val="00325EDE"/>
    <w:rsid w:val="00330254"/>
    <w:rsid w:val="00332D28"/>
    <w:rsid w:val="003330B2"/>
    <w:rsid w:val="0034096E"/>
    <w:rsid w:val="003417D9"/>
    <w:rsid w:val="003456AF"/>
    <w:rsid w:val="00345994"/>
    <w:rsid w:val="003516C5"/>
    <w:rsid w:val="00351F90"/>
    <w:rsid w:val="00353577"/>
    <w:rsid w:val="00354656"/>
    <w:rsid w:val="00356E59"/>
    <w:rsid w:val="0036087D"/>
    <w:rsid w:val="00361C5D"/>
    <w:rsid w:val="00364A71"/>
    <w:rsid w:val="003701CD"/>
    <w:rsid w:val="00371165"/>
    <w:rsid w:val="00380C86"/>
    <w:rsid w:val="003827F4"/>
    <w:rsid w:val="00383E40"/>
    <w:rsid w:val="00384B0F"/>
    <w:rsid w:val="00384B2E"/>
    <w:rsid w:val="00384D03"/>
    <w:rsid w:val="003857E5"/>
    <w:rsid w:val="00385C96"/>
    <w:rsid w:val="00386C4E"/>
    <w:rsid w:val="003903B3"/>
    <w:rsid w:val="003945BD"/>
    <w:rsid w:val="003956A9"/>
    <w:rsid w:val="00395FD7"/>
    <w:rsid w:val="003A25DB"/>
    <w:rsid w:val="003A44FD"/>
    <w:rsid w:val="003A4738"/>
    <w:rsid w:val="003A56FF"/>
    <w:rsid w:val="003A5C52"/>
    <w:rsid w:val="003B1BA5"/>
    <w:rsid w:val="003B4338"/>
    <w:rsid w:val="003C3796"/>
    <w:rsid w:val="003C3CBB"/>
    <w:rsid w:val="003C5160"/>
    <w:rsid w:val="003D1175"/>
    <w:rsid w:val="003D2FA6"/>
    <w:rsid w:val="003D2FCB"/>
    <w:rsid w:val="003D651E"/>
    <w:rsid w:val="003D7362"/>
    <w:rsid w:val="003D793E"/>
    <w:rsid w:val="003E5973"/>
    <w:rsid w:val="003E63B2"/>
    <w:rsid w:val="003E6B3B"/>
    <w:rsid w:val="003F2E4B"/>
    <w:rsid w:val="003F52F3"/>
    <w:rsid w:val="003F6CF3"/>
    <w:rsid w:val="004028DF"/>
    <w:rsid w:val="00402DA0"/>
    <w:rsid w:val="00407B65"/>
    <w:rsid w:val="00412930"/>
    <w:rsid w:val="00412AA2"/>
    <w:rsid w:val="00412EC8"/>
    <w:rsid w:val="004137EE"/>
    <w:rsid w:val="004157A5"/>
    <w:rsid w:val="00415953"/>
    <w:rsid w:val="0041686B"/>
    <w:rsid w:val="00421704"/>
    <w:rsid w:val="0042253C"/>
    <w:rsid w:val="00423139"/>
    <w:rsid w:val="00423D2C"/>
    <w:rsid w:val="00427D54"/>
    <w:rsid w:val="00430BAC"/>
    <w:rsid w:val="0043134A"/>
    <w:rsid w:val="004343E7"/>
    <w:rsid w:val="00446CFF"/>
    <w:rsid w:val="004509EF"/>
    <w:rsid w:val="00450D7B"/>
    <w:rsid w:val="00456487"/>
    <w:rsid w:val="00464483"/>
    <w:rsid w:val="004677EE"/>
    <w:rsid w:val="00467B3A"/>
    <w:rsid w:val="00470449"/>
    <w:rsid w:val="00476017"/>
    <w:rsid w:val="004766EB"/>
    <w:rsid w:val="00476B7C"/>
    <w:rsid w:val="00477167"/>
    <w:rsid w:val="00480EC0"/>
    <w:rsid w:val="00491C3E"/>
    <w:rsid w:val="004930EE"/>
    <w:rsid w:val="00494E6C"/>
    <w:rsid w:val="00495CCA"/>
    <w:rsid w:val="004A22FA"/>
    <w:rsid w:val="004A2778"/>
    <w:rsid w:val="004A4AB6"/>
    <w:rsid w:val="004B2EE5"/>
    <w:rsid w:val="004B51CA"/>
    <w:rsid w:val="004B5C62"/>
    <w:rsid w:val="004B64D7"/>
    <w:rsid w:val="004B67D3"/>
    <w:rsid w:val="004C556F"/>
    <w:rsid w:val="004D2EB9"/>
    <w:rsid w:val="004D41F0"/>
    <w:rsid w:val="004D624A"/>
    <w:rsid w:val="004E40FB"/>
    <w:rsid w:val="004E4807"/>
    <w:rsid w:val="004F14F4"/>
    <w:rsid w:val="004F2B98"/>
    <w:rsid w:val="004F39A0"/>
    <w:rsid w:val="004F4D35"/>
    <w:rsid w:val="004F6E52"/>
    <w:rsid w:val="0050075B"/>
    <w:rsid w:val="0050120E"/>
    <w:rsid w:val="00505CCB"/>
    <w:rsid w:val="005110C9"/>
    <w:rsid w:val="00512E11"/>
    <w:rsid w:val="00513B2B"/>
    <w:rsid w:val="005148F2"/>
    <w:rsid w:val="0051583A"/>
    <w:rsid w:val="00515AEA"/>
    <w:rsid w:val="005168BF"/>
    <w:rsid w:val="00517803"/>
    <w:rsid w:val="00530913"/>
    <w:rsid w:val="00530C28"/>
    <w:rsid w:val="00532D07"/>
    <w:rsid w:val="00533749"/>
    <w:rsid w:val="00536BEA"/>
    <w:rsid w:val="00537514"/>
    <w:rsid w:val="00542BB2"/>
    <w:rsid w:val="005442C9"/>
    <w:rsid w:val="005479D2"/>
    <w:rsid w:val="005550F5"/>
    <w:rsid w:val="00555FCF"/>
    <w:rsid w:val="00556381"/>
    <w:rsid w:val="00561B45"/>
    <w:rsid w:val="00562396"/>
    <w:rsid w:val="005631ED"/>
    <w:rsid w:val="005672B0"/>
    <w:rsid w:val="005743D3"/>
    <w:rsid w:val="00574F73"/>
    <w:rsid w:val="00581869"/>
    <w:rsid w:val="00582A75"/>
    <w:rsid w:val="005856CD"/>
    <w:rsid w:val="00585708"/>
    <w:rsid w:val="0059036E"/>
    <w:rsid w:val="00595BAE"/>
    <w:rsid w:val="00595C23"/>
    <w:rsid w:val="00596C71"/>
    <w:rsid w:val="005A1713"/>
    <w:rsid w:val="005A2B53"/>
    <w:rsid w:val="005A43F1"/>
    <w:rsid w:val="005A54D5"/>
    <w:rsid w:val="005A6CC2"/>
    <w:rsid w:val="005A712D"/>
    <w:rsid w:val="005A79F7"/>
    <w:rsid w:val="005B5129"/>
    <w:rsid w:val="005B6B08"/>
    <w:rsid w:val="005B7F01"/>
    <w:rsid w:val="005C1725"/>
    <w:rsid w:val="005C24AF"/>
    <w:rsid w:val="005C2FEE"/>
    <w:rsid w:val="005C512A"/>
    <w:rsid w:val="005C5607"/>
    <w:rsid w:val="005C793E"/>
    <w:rsid w:val="005D3B18"/>
    <w:rsid w:val="005D75D7"/>
    <w:rsid w:val="005E11D9"/>
    <w:rsid w:val="005E1274"/>
    <w:rsid w:val="005E2190"/>
    <w:rsid w:val="005E2453"/>
    <w:rsid w:val="005E43B9"/>
    <w:rsid w:val="005E5F0A"/>
    <w:rsid w:val="005E713C"/>
    <w:rsid w:val="005E72E1"/>
    <w:rsid w:val="005F0B2C"/>
    <w:rsid w:val="005F16EF"/>
    <w:rsid w:val="005F3576"/>
    <w:rsid w:val="005F3ED3"/>
    <w:rsid w:val="005F5FF3"/>
    <w:rsid w:val="00600CAF"/>
    <w:rsid w:val="00602C62"/>
    <w:rsid w:val="00602FB4"/>
    <w:rsid w:val="00603D75"/>
    <w:rsid w:val="00604E42"/>
    <w:rsid w:val="00616FAB"/>
    <w:rsid w:val="0061738D"/>
    <w:rsid w:val="006237D0"/>
    <w:rsid w:val="006261E1"/>
    <w:rsid w:val="00640D8E"/>
    <w:rsid w:val="006416A8"/>
    <w:rsid w:val="006424C5"/>
    <w:rsid w:val="00655111"/>
    <w:rsid w:val="006555D8"/>
    <w:rsid w:val="006556E5"/>
    <w:rsid w:val="006571F1"/>
    <w:rsid w:val="00660DA0"/>
    <w:rsid w:val="00664D8F"/>
    <w:rsid w:val="006655B4"/>
    <w:rsid w:val="00666ABB"/>
    <w:rsid w:val="0066790A"/>
    <w:rsid w:val="006714EF"/>
    <w:rsid w:val="00682130"/>
    <w:rsid w:val="0068235F"/>
    <w:rsid w:val="0068683A"/>
    <w:rsid w:val="00687EA4"/>
    <w:rsid w:val="006909F1"/>
    <w:rsid w:val="00691C29"/>
    <w:rsid w:val="00693EC1"/>
    <w:rsid w:val="00694955"/>
    <w:rsid w:val="00694F95"/>
    <w:rsid w:val="0069678A"/>
    <w:rsid w:val="00697411"/>
    <w:rsid w:val="006A0088"/>
    <w:rsid w:val="006A512D"/>
    <w:rsid w:val="006A7C9A"/>
    <w:rsid w:val="006B3CA5"/>
    <w:rsid w:val="006B54F6"/>
    <w:rsid w:val="006B655D"/>
    <w:rsid w:val="006C06F8"/>
    <w:rsid w:val="006D5599"/>
    <w:rsid w:val="006E00A6"/>
    <w:rsid w:val="006E0235"/>
    <w:rsid w:val="006E17A9"/>
    <w:rsid w:val="006F18DC"/>
    <w:rsid w:val="006F3593"/>
    <w:rsid w:val="006F5250"/>
    <w:rsid w:val="006F52F1"/>
    <w:rsid w:val="006F690D"/>
    <w:rsid w:val="0070238D"/>
    <w:rsid w:val="00705AC8"/>
    <w:rsid w:val="00713241"/>
    <w:rsid w:val="00713FF2"/>
    <w:rsid w:val="007154CB"/>
    <w:rsid w:val="00715637"/>
    <w:rsid w:val="00715BCA"/>
    <w:rsid w:val="00724BFC"/>
    <w:rsid w:val="00730A20"/>
    <w:rsid w:val="00733D32"/>
    <w:rsid w:val="00734EBA"/>
    <w:rsid w:val="00736886"/>
    <w:rsid w:val="00736C4B"/>
    <w:rsid w:val="007370C7"/>
    <w:rsid w:val="00737713"/>
    <w:rsid w:val="00741AB4"/>
    <w:rsid w:val="00744E7D"/>
    <w:rsid w:val="00745DB0"/>
    <w:rsid w:val="00747886"/>
    <w:rsid w:val="007503B2"/>
    <w:rsid w:val="0075736D"/>
    <w:rsid w:val="007626D7"/>
    <w:rsid w:val="00771C8B"/>
    <w:rsid w:val="00775701"/>
    <w:rsid w:val="007757D9"/>
    <w:rsid w:val="00777727"/>
    <w:rsid w:val="0077778A"/>
    <w:rsid w:val="007820B1"/>
    <w:rsid w:val="00785166"/>
    <w:rsid w:val="007851BB"/>
    <w:rsid w:val="00785778"/>
    <w:rsid w:val="00785D7B"/>
    <w:rsid w:val="00790668"/>
    <w:rsid w:val="007912D6"/>
    <w:rsid w:val="00791B91"/>
    <w:rsid w:val="007927A7"/>
    <w:rsid w:val="00795DF9"/>
    <w:rsid w:val="00797F09"/>
    <w:rsid w:val="007A2726"/>
    <w:rsid w:val="007A5885"/>
    <w:rsid w:val="007B009C"/>
    <w:rsid w:val="007B3D34"/>
    <w:rsid w:val="007C0253"/>
    <w:rsid w:val="007C0423"/>
    <w:rsid w:val="007C2011"/>
    <w:rsid w:val="007E2522"/>
    <w:rsid w:val="007E296D"/>
    <w:rsid w:val="007E2FAE"/>
    <w:rsid w:val="007E3374"/>
    <w:rsid w:val="007E380A"/>
    <w:rsid w:val="007E40CE"/>
    <w:rsid w:val="007E5220"/>
    <w:rsid w:val="007E5B40"/>
    <w:rsid w:val="007E5BB3"/>
    <w:rsid w:val="007F1E85"/>
    <w:rsid w:val="007F5826"/>
    <w:rsid w:val="00800F21"/>
    <w:rsid w:val="008120A8"/>
    <w:rsid w:val="00815447"/>
    <w:rsid w:val="00816D55"/>
    <w:rsid w:val="00820D43"/>
    <w:rsid w:val="00821F33"/>
    <w:rsid w:val="008313E4"/>
    <w:rsid w:val="008517CA"/>
    <w:rsid w:val="00852B0E"/>
    <w:rsid w:val="00853931"/>
    <w:rsid w:val="00853D97"/>
    <w:rsid w:val="00854E0B"/>
    <w:rsid w:val="00855694"/>
    <w:rsid w:val="0085600A"/>
    <w:rsid w:val="00860472"/>
    <w:rsid w:val="00863079"/>
    <w:rsid w:val="008676FB"/>
    <w:rsid w:val="00867A2A"/>
    <w:rsid w:val="00870791"/>
    <w:rsid w:val="00873F07"/>
    <w:rsid w:val="008811A6"/>
    <w:rsid w:val="00884772"/>
    <w:rsid w:val="00886391"/>
    <w:rsid w:val="00886D82"/>
    <w:rsid w:val="00890812"/>
    <w:rsid w:val="00891AB7"/>
    <w:rsid w:val="0089318A"/>
    <w:rsid w:val="008946DB"/>
    <w:rsid w:val="0089493F"/>
    <w:rsid w:val="0089553A"/>
    <w:rsid w:val="0089566D"/>
    <w:rsid w:val="00896F55"/>
    <w:rsid w:val="0089770C"/>
    <w:rsid w:val="008A0B9F"/>
    <w:rsid w:val="008A59A6"/>
    <w:rsid w:val="008A6FD7"/>
    <w:rsid w:val="008B0387"/>
    <w:rsid w:val="008B1607"/>
    <w:rsid w:val="008B6E00"/>
    <w:rsid w:val="008B70B2"/>
    <w:rsid w:val="008C7217"/>
    <w:rsid w:val="008D2A5C"/>
    <w:rsid w:val="008D3C96"/>
    <w:rsid w:val="008D627A"/>
    <w:rsid w:val="008D648E"/>
    <w:rsid w:val="008D6FBD"/>
    <w:rsid w:val="008D75C1"/>
    <w:rsid w:val="008E3056"/>
    <w:rsid w:val="008E4EBA"/>
    <w:rsid w:val="008F798C"/>
    <w:rsid w:val="009002BE"/>
    <w:rsid w:val="00904CA0"/>
    <w:rsid w:val="00905DDF"/>
    <w:rsid w:val="00906F15"/>
    <w:rsid w:val="00915289"/>
    <w:rsid w:val="00915A44"/>
    <w:rsid w:val="00916A1F"/>
    <w:rsid w:val="00917E51"/>
    <w:rsid w:val="009209EE"/>
    <w:rsid w:val="009244DD"/>
    <w:rsid w:val="00925395"/>
    <w:rsid w:val="00933CA4"/>
    <w:rsid w:val="009374B3"/>
    <w:rsid w:val="00942DC0"/>
    <w:rsid w:val="00947E36"/>
    <w:rsid w:val="009501B5"/>
    <w:rsid w:val="00951094"/>
    <w:rsid w:val="00955684"/>
    <w:rsid w:val="00955799"/>
    <w:rsid w:val="0095648D"/>
    <w:rsid w:val="00963139"/>
    <w:rsid w:val="00964390"/>
    <w:rsid w:val="00967766"/>
    <w:rsid w:val="00967C46"/>
    <w:rsid w:val="00970BE6"/>
    <w:rsid w:val="009714EC"/>
    <w:rsid w:val="0097242A"/>
    <w:rsid w:val="00972A6F"/>
    <w:rsid w:val="00975508"/>
    <w:rsid w:val="0097591D"/>
    <w:rsid w:val="00976823"/>
    <w:rsid w:val="00987491"/>
    <w:rsid w:val="0099140F"/>
    <w:rsid w:val="009945A4"/>
    <w:rsid w:val="0099582D"/>
    <w:rsid w:val="00995879"/>
    <w:rsid w:val="009A09E8"/>
    <w:rsid w:val="009A5772"/>
    <w:rsid w:val="009A628E"/>
    <w:rsid w:val="009B06D6"/>
    <w:rsid w:val="009B2B04"/>
    <w:rsid w:val="009B3CB0"/>
    <w:rsid w:val="009D01BA"/>
    <w:rsid w:val="009D0480"/>
    <w:rsid w:val="009D0592"/>
    <w:rsid w:val="009D0A54"/>
    <w:rsid w:val="009D141D"/>
    <w:rsid w:val="009D196C"/>
    <w:rsid w:val="009D1E1A"/>
    <w:rsid w:val="009D4AD3"/>
    <w:rsid w:val="009D5657"/>
    <w:rsid w:val="009D75F4"/>
    <w:rsid w:val="009E08C3"/>
    <w:rsid w:val="009E677C"/>
    <w:rsid w:val="009E7EAB"/>
    <w:rsid w:val="009F5249"/>
    <w:rsid w:val="00A0386C"/>
    <w:rsid w:val="00A20A5A"/>
    <w:rsid w:val="00A2143D"/>
    <w:rsid w:val="00A23AAD"/>
    <w:rsid w:val="00A26A0B"/>
    <w:rsid w:val="00A317E6"/>
    <w:rsid w:val="00A31936"/>
    <w:rsid w:val="00A32E96"/>
    <w:rsid w:val="00A33615"/>
    <w:rsid w:val="00A33C31"/>
    <w:rsid w:val="00A33D44"/>
    <w:rsid w:val="00A35A05"/>
    <w:rsid w:val="00A36A14"/>
    <w:rsid w:val="00A3708C"/>
    <w:rsid w:val="00A4157A"/>
    <w:rsid w:val="00A42BF7"/>
    <w:rsid w:val="00A430D1"/>
    <w:rsid w:val="00A43555"/>
    <w:rsid w:val="00A43DF8"/>
    <w:rsid w:val="00A47C09"/>
    <w:rsid w:val="00A52A70"/>
    <w:rsid w:val="00A54CDB"/>
    <w:rsid w:val="00A62094"/>
    <w:rsid w:val="00A620FC"/>
    <w:rsid w:val="00A64DDE"/>
    <w:rsid w:val="00A66096"/>
    <w:rsid w:val="00A66BF6"/>
    <w:rsid w:val="00A6721E"/>
    <w:rsid w:val="00A6747A"/>
    <w:rsid w:val="00A74269"/>
    <w:rsid w:val="00A74E98"/>
    <w:rsid w:val="00A77095"/>
    <w:rsid w:val="00A77B04"/>
    <w:rsid w:val="00A8053A"/>
    <w:rsid w:val="00A85529"/>
    <w:rsid w:val="00A863FC"/>
    <w:rsid w:val="00A86577"/>
    <w:rsid w:val="00A902B4"/>
    <w:rsid w:val="00A90655"/>
    <w:rsid w:val="00A92C32"/>
    <w:rsid w:val="00A97EDF"/>
    <w:rsid w:val="00AA01CF"/>
    <w:rsid w:val="00AA270C"/>
    <w:rsid w:val="00AB41C8"/>
    <w:rsid w:val="00AB5684"/>
    <w:rsid w:val="00AB5A25"/>
    <w:rsid w:val="00AC150F"/>
    <w:rsid w:val="00AC275D"/>
    <w:rsid w:val="00AC3954"/>
    <w:rsid w:val="00AC5884"/>
    <w:rsid w:val="00AD0001"/>
    <w:rsid w:val="00AD2536"/>
    <w:rsid w:val="00AD7A3E"/>
    <w:rsid w:val="00AE0863"/>
    <w:rsid w:val="00AF3E52"/>
    <w:rsid w:val="00AF6221"/>
    <w:rsid w:val="00AF6C51"/>
    <w:rsid w:val="00B000BF"/>
    <w:rsid w:val="00B003B5"/>
    <w:rsid w:val="00B018A9"/>
    <w:rsid w:val="00B02120"/>
    <w:rsid w:val="00B045E8"/>
    <w:rsid w:val="00B103EB"/>
    <w:rsid w:val="00B143B6"/>
    <w:rsid w:val="00B146DD"/>
    <w:rsid w:val="00B16276"/>
    <w:rsid w:val="00B17580"/>
    <w:rsid w:val="00B175AA"/>
    <w:rsid w:val="00B20CBC"/>
    <w:rsid w:val="00B21689"/>
    <w:rsid w:val="00B228D9"/>
    <w:rsid w:val="00B23F11"/>
    <w:rsid w:val="00B3100B"/>
    <w:rsid w:val="00B33DF4"/>
    <w:rsid w:val="00B33EE9"/>
    <w:rsid w:val="00B34646"/>
    <w:rsid w:val="00B3649A"/>
    <w:rsid w:val="00B45036"/>
    <w:rsid w:val="00B46D09"/>
    <w:rsid w:val="00B51BD4"/>
    <w:rsid w:val="00B56CD0"/>
    <w:rsid w:val="00B57B16"/>
    <w:rsid w:val="00B6055A"/>
    <w:rsid w:val="00B70B1E"/>
    <w:rsid w:val="00B71119"/>
    <w:rsid w:val="00B75980"/>
    <w:rsid w:val="00B8402F"/>
    <w:rsid w:val="00B8495D"/>
    <w:rsid w:val="00B85A70"/>
    <w:rsid w:val="00B85E5A"/>
    <w:rsid w:val="00B8637C"/>
    <w:rsid w:val="00B86C91"/>
    <w:rsid w:val="00B92D61"/>
    <w:rsid w:val="00B949A6"/>
    <w:rsid w:val="00B94BE9"/>
    <w:rsid w:val="00B953AD"/>
    <w:rsid w:val="00B9632D"/>
    <w:rsid w:val="00BA22FB"/>
    <w:rsid w:val="00BA7283"/>
    <w:rsid w:val="00BB2E4A"/>
    <w:rsid w:val="00BB3E29"/>
    <w:rsid w:val="00BB5836"/>
    <w:rsid w:val="00BB6E67"/>
    <w:rsid w:val="00BC1239"/>
    <w:rsid w:val="00BC2F07"/>
    <w:rsid w:val="00BC35A0"/>
    <w:rsid w:val="00BC7E53"/>
    <w:rsid w:val="00BD0B86"/>
    <w:rsid w:val="00BD2182"/>
    <w:rsid w:val="00BD4ED4"/>
    <w:rsid w:val="00BD64F0"/>
    <w:rsid w:val="00BE0B1D"/>
    <w:rsid w:val="00BE3C2F"/>
    <w:rsid w:val="00BE3EF9"/>
    <w:rsid w:val="00BF03EF"/>
    <w:rsid w:val="00BF09DC"/>
    <w:rsid w:val="00BF2AB3"/>
    <w:rsid w:val="00BF361A"/>
    <w:rsid w:val="00BF5477"/>
    <w:rsid w:val="00BF6970"/>
    <w:rsid w:val="00C0186A"/>
    <w:rsid w:val="00C0401D"/>
    <w:rsid w:val="00C065A0"/>
    <w:rsid w:val="00C07646"/>
    <w:rsid w:val="00C10C5E"/>
    <w:rsid w:val="00C12D90"/>
    <w:rsid w:val="00C13624"/>
    <w:rsid w:val="00C14A88"/>
    <w:rsid w:val="00C20F66"/>
    <w:rsid w:val="00C24A21"/>
    <w:rsid w:val="00C25FAB"/>
    <w:rsid w:val="00C26CDD"/>
    <w:rsid w:val="00C2725D"/>
    <w:rsid w:val="00C34B11"/>
    <w:rsid w:val="00C35111"/>
    <w:rsid w:val="00C4007F"/>
    <w:rsid w:val="00C4107E"/>
    <w:rsid w:val="00C44AA3"/>
    <w:rsid w:val="00C4505C"/>
    <w:rsid w:val="00C458F6"/>
    <w:rsid w:val="00C55DEE"/>
    <w:rsid w:val="00C639F4"/>
    <w:rsid w:val="00C63CE8"/>
    <w:rsid w:val="00C64A06"/>
    <w:rsid w:val="00C66CD2"/>
    <w:rsid w:val="00C66EA1"/>
    <w:rsid w:val="00C67FF3"/>
    <w:rsid w:val="00C70AD3"/>
    <w:rsid w:val="00C70D24"/>
    <w:rsid w:val="00C71507"/>
    <w:rsid w:val="00C7186C"/>
    <w:rsid w:val="00C720F5"/>
    <w:rsid w:val="00C73FE0"/>
    <w:rsid w:val="00C75D1E"/>
    <w:rsid w:val="00C775F8"/>
    <w:rsid w:val="00C805DA"/>
    <w:rsid w:val="00C85918"/>
    <w:rsid w:val="00C85B73"/>
    <w:rsid w:val="00C906AC"/>
    <w:rsid w:val="00C90D4E"/>
    <w:rsid w:val="00C94547"/>
    <w:rsid w:val="00C95E1A"/>
    <w:rsid w:val="00C9624A"/>
    <w:rsid w:val="00CA0D99"/>
    <w:rsid w:val="00CA333D"/>
    <w:rsid w:val="00CA5A41"/>
    <w:rsid w:val="00CA6016"/>
    <w:rsid w:val="00CB0592"/>
    <w:rsid w:val="00CB0B21"/>
    <w:rsid w:val="00CB2A1B"/>
    <w:rsid w:val="00CB4BFC"/>
    <w:rsid w:val="00CB5BB4"/>
    <w:rsid w:val="00CC1449"/>
    <w:rsid w:val="00CC1962"/>
    <w:rsid w:val="00CC3B4C"/>
    <w:rsid w:val="00CC48CF"/>
    <w:rsid w:val="00CC6B9B"/>
    <w:rsid w:val="00CD0D13"/>
    <w:rsid w:val="00CD6C94"/>
    <w:rsid w:val="00CE1B6C"/>
    <w:rsid w:val="00CE1CE3"/>
    <w:rsid w:val="00CE5D40"/>
    <w:rsid w:val="00CE6988"/>
    <w:rsid w:val="00CF01A0"/>
    <w:rsid w:val="00CF1B75"/>
    <w:rsid w:val="00CF2FAA"/>
    <w:rsid w:val="00CF33EC"/>
    <w:rsid w:val="00D02D3A"/>
    <w:rsid w:val="00D042B1"/>
    <w:rsid w:val="00D04D76"/>
    <w:rsid w:val="00D058BD"/>
    <w:rsid w:val="00D06B84"/>
    <w:rsid w:val="00D07D9E"/>
    <w:rsid w:val="00D11EA1"/>
    <w:rsid w:val="00D15AE8"/>
    <w:rsid w:val="00D173AA"/>
    <w:rsid w:val="00D207FC"/>
    <w:rsid w:val="00D20D08"/>
    <w:rsid w:val="00D224E7"/>
    <w:rsid w:val="00D35063"/>
    <w:rsid w:val="00D368FB"/>
    <w:rsid w:val="00D42018"/>
    <w:rsid w:val="00D43E64"/>
    <w:rsid w:val="00D46218"/>
    <w:rsid w:val="00D51A8E"/>
    <w:rsid w:val="00D52402"/>
    <w:rsid w:val="00D529BE"/>
    <w:rsid w:val="00D54A09"/>
    <w:rsid w:val="00D55901"/>
    <w:rsid w:val="00D60543"/>
    <w:rsid w:val="00D6490D"/>
    <w:rsid w:val="00D67E58"/>
    <w:rsid w:val="00D72A8D"/>
    <w:rsid w:val="00D72E05"/>
    <w:rsid w:val="00D73D28"/>
    <w:rsid w:val="00D801F3"/>
    <w:rsid w:val="00D802DE"/>
    <w:rsid w:val="00D94AD0"/>
    <w:rsid w:val="00DA2637"/>
    <w:rsid w:val="00DA2C1B"/>
    <w:rsid w:val="00DB0D74"/>
    <w:rsid w:val="00DB1D44"/>
    <w:rsid w:val="00DB26B5"/>
    <w:rsid w:val="00DB332C"/>
    <w:rsid w:val="00DB42D6"/>
    <w:rsid w:val="00DB5556"/>
    <w:rsid w:val="00DB555E"/>
    <w:rsid w:val="00DC294E"/>
    <w:rsid w:val="00DC2D23"/>
    <w:rsid w:val="00DD4A5C"/>
    <w:rsid w:val="00DD4DF2"/>
    <w:rsid w:val="00DD5D0D"/>
    <w:rsid w:val="00DD7FC1"/>
    <w:rsid w:val="00DE4895"/>
    <w:rsid w:val="00DF02F9"/>
    <w:rsid w:val="00DF1B7E"/>
    <w:rsid w:val="00DF230C"/>
    <w:rsid w:val="00DF3CAB"/>
    <w:rsid w:val="00DF463E"/>
    <w:rsid w:val="00E0085F"/>
    <w:rsid w:val="00E037AF"/>
    <w:rsid w:val="00E07DEC"/>
    <w:rsid w:val="00E1695E"/>
    <w:rsid w:val="00E17E68"/>
    <w:rsid w:val="00E203A1"/>
    <w:rsid w:val="00E23981"/>
    <w:rsid w:val="00E25A32"/>
    <w:rsid w:val="00E31D07"/>
    <w:rsid w:val="00E32D18"/>
    <w:rsid w:val="00E35410"/>
    <w:rsid w:val="00E355E3"/>
    <w:rsid w:val="00E40A68"/>
    <w:rsid w:val="00E41669"/>
    <w:rsid w:val="00E43C2F"/>
    <w:rsid w:val="00E44F9A"/>
    <w:rsid w:val="00E458B9"/>
    <w:rsid w:val="00E53395"/>
    <w:rsid w:val="00E54183"/>
    <w:rsid w:val="00E541F2"/>
    <w:rsid w:val="00E57B7E"/>
    <w:rsid w:val="00E6095B"/>
    <w:rsid w:val="00E6398B"/>
    <w:rsid w:val="00E64B1D"/>
    <w:rsid w:val="00E6787D"/>
    <w:rsid w:val="00E7125B"/>
    <w:rsid w:val="00E71B35"/>
    <w:rsid w:val="00E72756"/>
    <w:rsid w:val="00E760A7"/>
    <w:rsid w:val="00E77AEE"/>
    <w:rsid w:val="00E80074"/>
    <w:rsid w:val="00E84B4E"/>
    <w:rsid w:val="00E9091D"/>
    <w:rsid w:val="00E959F3"/>
    <w:rsid w:val="00EA02BD"/>
    <w:rsid w:val="00EA266B"/>
    <w:rsid w:val="00EA60D6"/>
    <w:rsid w:val="00EB306F"/>
    <w:rsid w:val="00EB309D"/>
    <w:rsid w:val="00EB4B0F"/>
    <w:rsid w:val="00EB7097"/>
    <w:rsid w:val="00EC0876"/>
    <w:rsid w:val="00EC0914"/>
    <w:rsid w:val="00EC0BDE"/>
    <w:rsid w:val="00EC2B03"/>
    <w:rsid w:val="00EC54FD"/>
    <w:rsid w:val="00EC59FC"/>
    <w:rsid w:val="00ED1C53"/>
    <w:rsid w:val="00ED265B"/>
    <w:rsid w:val="00ED5498"/>
    <w:rsid w:val="00ED638D"/>
    <w:rsid w:val="00ED6DF3"/>
    <w:rsid w:val="00EE0BB9"/>
    <w:rsid w:val="00EF2312"/>
    <w:rsid w:val="00EF2872"/>
    <w:rsid w:val="00EF3A87"/>
    <w:rsid w:val="00EF6B8F"/>
    <w:rsid w:val="00F00AAF"/>
    <w:rsid w:val="00F02E69"/>
    <w:rsid w:val="00F065F3"/>
    <w:rsid w:val="00F10240"/>
    <w:rsid w:val="00F11FB8"/>
    <w:rsid w:val="00F15745"/>
    <w:rsid w:val="00F16F5D"/>
    <w:rsid w:val="00F21E9F"/>
    <w:rsid w:val="00F25200"/>
    <w:rsid w:val="00F314A4"/>
    <w:rsid w:val="00F3243F"/>
    <w:rsid w:val="00F32918"/>
    <w:rsid w:val="00F329B9"/>
    <w:rsid w:val="00F34958"/>
    <w:rsid w:val="00F37C6C"/>
    <w:rsid w:val="00F41B0B"/>
    <w:rsid w:val="00F41F50"/>
    <w:rsid w:val="00F5007F"/>
    <w:rsid w:val="00F50279"/>
    <w:rsid w:val="00F52700"/>
    <w:rsid w:val="00F52DB5"/>
    <w:rsid w:val="00F53046"/>
    <w:rsid w:val="00F5350A"/>
    <w:rsid w:val="00F55687"/>
    <w:rsid w:val="00F67217"/>
    <w:rsid w:val="00F728D9"/>
    <w:rsid w:val="00F75228"/>
    <w:rsid w:val="00F80E2E"/>
    <w:rsid w:val="00F81006"/>
    <w:rsid w:val="00F8190A"/>
    <w:rsid w:val="00F81A4B"/>
    <w:rsid w:val="00F83588"/>
    <w:rsid w:val="00F908E7"/>
    <w:rsid w:val="00F93395"/>
    <w:rsid w:val="00F950DE"/>
    <w:rsid w:val="00FA026B"/>
    <w:rsid w:val="00FA150A"/>
    <w:rsid w:val="00FA2DEB"/>
    <w:rsid w:val="00FA7EE1"/>
    <w:rsid w:val="00FB3937"/>
    <w:rsid w:val="00FB39A1"/>
    <w:rsid w:val="00FB452B"/>
    <w:rsid w:val="00FB559A"/>
    <w:rsid w:val="00FC7609"/>
    <w:rsid w:val="00FD0409"/>
    <w:rsid w:val="00FD0E21"/>
    <w:rsid w:val="00FD18B7"/>
    <w:rsid w:val="00FD3E25"/>
    <w:rsid w:val="00FD4238"/>
    <w:rsid w:val="00FE1FA0"/>
    <w:rsid w:val="00FE269B"/>
    <w:rsid w:val="00FE5A51"/>
    <w:rsid w:val="00FE612E"/>
    <w:rsid w:val="00FE6B76"/>
    <w:rsid w:val="00FF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81E03"/>
  <w15:chartTrackingRefBased/>
  <w15:docId w15:val="{DA48CB54-E634-4662-846B-9F54A99F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626D7"/>
    <w:pPr>
      <w:suppressAutoHyphens/>
    </w:pPr>
    <w:rPr>
      <w:sz w:val="24"/>
      <w:szCs w:val="24"/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Absatz-Standardschriftart11">
    <w:name w:val="WW-Absatz-Standardschriftart11"/>
  </w:style>
  <w:style w:type="character" w:customStyle="1" w:styleId="WW-DefaultParagraphFont111">
    <w:name w:val="WW-Default Paragraph Font1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8Num6z0">
    <w:name w:val="WW8Num6z0"/>
    <w:rPr>
      <w:b/>
    </w:rPr>
  </w:style>
  <w:style w:type="character" w:customStyle="1" w:styleId="WW8Num9z0">
    <w:name w:val="WW8Num9z0"/>
    <w:rPr>
      <w:b/>
    </w:rPr>
  </w:style>
  <w:style w:type="character" w:customStyle="1" w:styleId="WW8Num12z0">
    <w:name w:val="WW8Num12z0"/>
    <w:rPr>
      <w:b/>
    </w:rPr>
  </w:style>
  <w:style w:type="character" w:customStyle="1" w:styleId="WW8Num13z0">
    <w:name w:val="WW8Num13z0"/>
    <w:rPr>
      <w:b/>
    </w:rPr>
  </w:style>
  <w:style w:type="character" w:customStyle="1" w:styleId="WW-DefaultParagraphFont111111">
    <w:name w:val="WW-Default Paragraph Font111111"/>
  </w:style>
  <w:style w:type="character" w:customStyle="1" w:styleId="Carpredefinitoparagrafo1">
    <w:name w:val="Car. predefinito paragrafo1"/>
  </w:style>
  <w:style w:type="character" w:customStyle="1" w:styleId="Caratteredinumerazione">
    <w:name w:val="Carattere di numerazione"/>
  </w:style>
  <w:style w:type="character" w:styleId="Enfasigrassetto">
    <w:name w:val="Strong"/>
    <w:qFormat/>
    <w:rPr>
      <w:b/>
    </w:r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table" w:styleId="Grigliatabella">
    <w:name w:val="Table Grid"/>
    <w:basedOn w:val="Tabellanormale"/>
    <w:rsid w:val="0089318A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uiPriority w:val="99"/>
    <w:rsid w:val="00126CB5"/>
    <w:rPr>
      <w:color w:val="0000FF"/>
      <w:u w:val="single"/>
    </w:rPr>
  </w:style>
  <w:style w:type="paragraph" w:styleId="NormaleWeb">
    <w:name w:val="Normal (Web)"/>
    <w:basedOn w:val="Normale"/>
    <w:uiPriority w:val="99"/>
    <w:rsid w:val="00556381"/>
    <w:pPr>
      <w:suppressAutoHyphens w:val="0"/>
      <w:spacing w:before="100" w:beforeAutospacing="1" w:after="100" w:afterAutospacing="1"/>
    </w:pPr>
    <w:rPr>
      <w:rFonts w:eastAsia="MS Mincho"/>
      <w:lang w:val="it-IT" w:eastAsia="ja-JP"/>
    </w:rPr>
  </w:style>
  <w:style w:type="character" w:customStyle="1" w:styleId="apple-converted-space">
    <w:name w:val="apple-converted-space"/>
    <w:basedOn w:val="Carpredefinitoparagrafo"/>
    <w:rsid w:val="00556381"/>
  </w:style>
  <w:style w:type="character" w:styleId="MacchinadascrivereHTML">
    <w:name w:val="HTML Typewriter"/>
    <w:rsid w:val="0022384F"/>
    <w:rPr>
      <w:rFonts w:ascii="Courier New" w:eastAsia="MS Mincho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rsid w:val="00C70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MS Mincho" w:hAnsi="Courier New" w:cs="Courier New"/>
      <w:sz w:val="20"/>
      <w:szCs w:val="20"/>
      <w:lang w:val="it-IT" w:eastAsia="ja-JP"/>
    </w:rPr>
  </w:style>
  <w:style w:type="paragraph" w:styleId="Revisione">
    <w:name w:val="Revision"/>
    <w:hidden/>
    <w:uiPriority w:val="99"/>
    <w:semiHidden/>
    <w:rsid w:val="00EB4B0F"/>
    <w:rPr>
      <w:sz w:val="24"/>
      <w:szCs w:val="24"/>
      <w:lang w:eastAsia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B4B0F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B4B0F"/>
    <w:rPr>
      <w:rFonts w:ascii="Segoe UI" w:hAnsi="Segoe UI" w:cs="Segoe UI"/>
      <w:sz w:val="18"/>
      <w:szCs w:val="18"/>
      <w:lang w:eastAsia="ar-SA"/>
    </w:rPr>
  </w:style>
  <w:style w:type="paragraph" w:styleId="Paragrafoelenco">
    <w:name w:val="List Paragraph"/>
    <w:basedOn w:val="Normale"/>
    <w:uiPriority w:val="34"/>
    <w:qFormat/>
    <w:rsid w:val="003D651E"/>
    <w:pPr>
      <w:ind w:left="720"/>
      <w:contextualSpacing/>
    </w:pPr>
    <w:rPr>
      <w:kern w:val="1"/>
      <w:lang w:val="it-IT"/>
    </w:rPr>
  </w:style>
  <w:style w:type="paragraph" w:customStyle="1" w:styleId="p2">
    <w:name w:val="p2"/>
    <w:basedOn w:val="Normale"/>
    <w:rsid w:val="00A2143D"/>
    <w:pPr>
      <w:suppressAutoHyphens w:val="0"/>
      <w:spacing w:before="100" w:beforeAutospacing="1" w:after="100" w:afterAutospacing="1"/>
    </w:pPr>
    <w:rPr>
      <w:rFonts w:eastAsiaTheme="minorHAnsi"/>
      <w:lang w:val="it-IT" w:eastAsia="it-IT"/>
    </w:rPr>
  </w:style>
  <w:style w:type="table" w:customStyle="1" w:styleId="TableGrid1">
    <w:name w:val="Table Grid1"/>
    <w:basedOn w:val="Tabellanormale"/>
    <w:uiPriority w:val="39"/>
    <w:rsid w:val="00A2143D"/>
    <w:rPr>
      <w:rFonts w:asciiTheme="minorHAnsi" w:hAnsiTheme="minorHAnsi"/>
      <w:sz w:val="24"/>
      <w:szCs w:val="24"/>
      <w:lang w:val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3147D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3147D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3147DC"/>
    <w:rPr>
      <w:lang w:eastAsia="ar-SA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147D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147DC"/>
    <w:rPr>
      <w:b/>
      <w:bCs/>
      <w:lang w:eastAsia="ar-SA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85C96"/>
    <w:rPr>
      <w:rFonts w:ascii="Courier New" w:eastAsia="MS Mincho" w:hAnsi="Courier New" w:cs="Courier New"/>
      <w:lang w:val="it-IT" w:eastAsia="ja-JP"/>
    </w:rPr>
  </w:style>
  <w:style w:type="paragraph" w:customStyle="1" w:styleId="Codice">
    <w:name w:val="Codice"/>
    <w:basedOn w:val="Normale"/>
    <w:rsid w:val="005C793E"/>
    <w:pPr>
      <w:tabs>
        <w:tab w:val="left" w:pos="426"/>
        <w:tab w:val="left" w:pos="851"/>
        <w:tab w:val="left" w:pos="1276"/>
        <w:tab w:val="left" w:pos="1701"/>
      </w:tabs>
      <w:suppressAutoHyphens w:val="0"/>
    </w:pPr>
    <w:rPr>
      <w:rFonts w:ascii="Arial" w:hAnsi="Arial"/>
      <w:noProof/>
      <w:sz w:val="20"/>
      <w:szCs w:val="20"/>
      <w:lang w:val="it-IT"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E6988"/>
    <w:rPr>
      <w:color w:val="954F72" w:themeColor="followedHyperlink"/>
      <w:u w:val="single"/>
    </w:rPr>
  </w:style>
  <w:style w:type="character" w:customStyle="1" w:styleId="ListLabel35">
    <w:name w:val="ListLabel 35"/>
    <w:qFormat/>
    <w:rsid w:val="005A79F7"/>
    <w:rPr>
      <w:rFonts w:ascii="Arial" w:eastAsia="Times New Roman" w:hAnsi="Arial" w:cs="Arial"/>
      <w:color w:val="C00000"/>
    </w:rPr>
  </w:style>
  <w:style w:type="character" w:customStyle="1" w:styleId="instancename">
    <w:name w:val="instancename"/>
    <w:basedOn w:val="Carpredefinitoparagrafo"/>
    <w:rsid w:val="005A79F7"/>
  </w:style>
  <w:style w:type="character" w:customStyle="1" w:styleId="accesshide">
    <w:name w:val="accesshide"/>
    <w:basedOn w:val="Carpredefinitoparagrafo"/>
    <w:rsid w:val="005A79F7"/>
  </w:style>
  <w:style w:type="paragraph" w:styleId="Intestazione">
    <w:name w:val="header"/>
    <w:basedOn w:val="Normale"/>
    <w:link w:val="IntestazioneCarattere"/>
    <w:uiPriority w:val="99"/>
    <w:unhideWhenUsed/>
    <w:rsid w:val="0066790A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790A"/>
    <w:rPr>
      <w:sz w:val="24"/>
      <w:szCs w:val="24"/>
      <w:lang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66790A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790A"/>
    <w:rPr>
      <w:sz w:val="24"/>
      <w:szCs w:val="24"/>
      <w:lang w:eastAsia="ar-SA"/>
    </w:rPr>
  </w:style>
  <w:style w:type="paragraph" w:customStyle="1" w:styleId="Default">
    <w:name w:val="Default"/>
    <w:rsid w:val="00A6721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it-IT"/>
    </w:rPr>
  </w:style>
  <w:style w:type="character" w:customStyle="1" w:styleId="hljs-keyword">
    <w:name w:val="hljs-keyword"/>
    <w:basedOn w:val="Carpredefinitoparagrafo"/>
    <w:rsid w:val="00427D54"/>
  </w:style>
  <w:style w:type="character" w:customStyle="1" w:styleId="hljs-literal">
    <w:name w:val="hljs-literal"/>
    <w:basedOn w:val="Carpredefinitoparagrafo"/>
    <w:rsid w:val="00427D54"/>
  </w:style>
  <w:style w:type="character" w:customStyle="1" w:styleId="hljs-number">
    <w:name w:val="hljs-number"/>
    <w:basedOn w:val="Carpredefinitoparagrafo"/>
    <w:rsid w:val="00427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D3EFF-58AB-4863-9C6D-8F3D9E7AC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Compito 1</vt:lpstr>
      <vt:lpstr>Compito 1</vt:lpstr>
    </vt:vector>
  </TitlesOfParts>
  <Company>aaa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Compito 1</dc:title>
  <dc:subject/>
  <dc:creator>Pierluigi Roberti</dc:creator>
  <cp:keywords/>
  <cp:lastModifiedBy>Pierluigi</cp:lastModifiedBy>
  <cp:revision>86</cp:revision>
  <cp:lastPrinted>2021-02-04T09:07:00Z</cp:lastPrinted>
  <dcterms:created xsi:type="dcterms:W3CDTF">2020-12-27T10:57:00Z</dcterms:created>
  <dcterms:modified xsi:type="dcterms:W3CDTF">2021-12-20T07:25:00Z</dcterms:modified>
</cp:coreProperties>
</file>